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C00C" w14:textId="5B4986A1" w:rsidR="004E1AED" w:rsidRDefault="00B73133" w:rsidP="004E1AED">
      <w:pPr>
        <w:pStyle w:val="Title"/>
      </w:pPr>
      <w:r>
        <w:t xml:space="preserve">Assignment </w:t>
      </w:r>
      <w:r w:rsidR="00FD1851">
        <w:t>2</w:t>
      </w:r>
      <w:r w:rsidR="000D183D">
        <w:t xml:space="preserve"> – </w:t>
      </w:r>
      <w:r w:rsidR="00CB07D5">
        <w:rPr>
          <w:rFonts w:hint="eastAsia"/>
          <w:lang w:eastAsia="zh-CN"/>
        </w:rPr>
        <w:t>revisit</w:t>
      </w:r>
      <w:r w:rsidR="00CB07D5">
        <w:rPr>
          <w:lang w:eastAsia="zh-CN"/>
        </w:rPr>
        <w:t xml:space="preserve"> </w:t>
      </w:r>
      <w:r w:rsidR="00FD1851">
        <w:t>Aggregation</w:t>
      </w:r>
    </w:p>
    <w:p w14:paraId="30F04580" w14:textId="2E9E9C4A" w:rsidR="00B73133" w:rsidRDefault="00B73133" w:rsidP="00B73133">
      <w:pPr>
        <w:pStyle w:val="Heading1"/>
      </w:pPr>
      <w:r>
        <w:t>Overview</w:t>
      </w:r>
    </w:p>
    <w:p w14:paraId="564366F2" w14:textId="4D943279" w:rsidR="00E106F1" w:rsidRDefault="00B73133" w:rsidP="00B73133">
      <w:r>
        <w:t xml:space="preserve">This week we are going to practice </w:t>
      </w:r>
      <w:r w:rsidR="00E106F1">
        <w:t xml:space="preserve">aggregating (sums and counts) on a single table of flight data. </w:t>
      </w:r>
      <w:r w:rsidR="00FD1851">
        <w:t xml:space="preserve">Data </w:t>
      </w:r>
      <w:r w:rsidR="00D63B5B">
        <w:rPr>
          <w:rFonts w:hint="eastAsia"/>
          <w:lang w:eastAsia="zh-CN"/>
        </w:rPr>
        <w:t>is</w:t>
      </w:r>
      <w:r w:rsidR="00D63B5B">
        <w:t xml:space="preserve"> </w:t>
      </w:r>
      <w:r w:rsidR="00C301C1">
        <w:t>sample</w:t>
      </w:r>
      <w:r w:rsidR="00F61F91">
        <w:t>d</w:t>
      </w:r>
      <w:r w:rsidR="00C301C1">
        <w:t xml:space="preserve"> </w:t>
      </w:r>
      <w:r w:rsidR="00FD1851">
        <w:t>from the bureau of transportation statistics (</w:t>
      </w:r>
      <w:hyperlink r:id="rId11" w:history="1">
        <w:r w:rsidR="00FD1851" w:rsidRPr="00FD1851">
          <w:rPr>
            <w:rStyle w:val="Hyperlink"/>
          </w:rPr>
          <w:t>BTS</w:t>
        </w:r>
      </w:hyperlink>
      <w:r w:rsidR="00FD1851">
        <w:t>). We are going to explore the data and answer simple questions like have the number of flights changed from January to May 202</w:t>
      </w:r>
      <w:r w:rsidR="001E3D90">
        <w:t>3</w:t>
      </w:r>
      <w:r w:rsidR="00311ED8">
        <w:t>, a</w:t>
      </w:r>
      <w:r w:rsidR="00FD1851">
        <w:t xml:space="preserve">re flights </w:t>
      </w:r>
      <w:proofErr w:type="gramStart"/>
      <w:r w:rsidR="00FD1851">
        <w:t>more or less delayed</w:t>
      </w:r>
      <w:proofErr w:type="gramEnd"/>
      <w:r w:rsidR="00FD1851">
        <w:t xml:space="preserve"> on average between January and may, what is the worst day of the week to travel, what are the worst flights to take in January vs May and much more.</w:t>
      </w:r>
    </w:p>
    <w:p w14:paraId="3B98ECA0" w14:textId="1394ABE8" w:rsidR="00B73133" w:rsidRPr="00B73133" w:rsidRDefault="00B73133" w:rsidP="00B73133">
      <w:pPr>
        <w:pStyle w:val="Heading2"/>
      </w:pPr>
      <w:r w:rsidRPr="00026F3A">
        <w:t xml:space="preserve">What to turn in! </w:t>
      </w:r>
    </w:p>
    <w:p w14:paraId="3156395B" w14:textId="167FEE26" w:rsidR="00B73133" w:rsidRPr="004A5369" w:rsidRDefault="00B73133" w:rsidP="00B73133">
      <w:pPr>
        <w:rPr>
          <w:rFonts w:eastAsia="MS Gothic"/>
          <w:spacing w:val="-1"/>
        </w:rPr>
      </w:pPr>
      <w:r w:rsidRPr="00AB0CC7">
        <w:t xml:space="preserve">Please create a </w:t>
      </w:r>
      <w:r w:rsidRPr="005A2478">
        <w:rPr>
          <w:b/>
          <w:bCs/>
        </w:rPr>
        <w:t>word document</w:t>
      </w:r>
      <w:r w:rsidRPr="00AB0CC7">
        <w:t xml:space="preserve"> and </w:t>
      </w:r>
      <w:r>
        <w:t>submit</w:t>
      </w:r>
      <w:r w:rsidRPr="00AB0CC7">
        <w:t xml:space="preserve"> that to me</w:t>
      </w:r>
      <w:r>
        <w:t xml:space="preserve"> via Canvas</w:t>
      </w:r>
      <w:r w:rsidRPr="00AB0CC7">
        <w:t xml:space="preserve">, for homework assignment credit. </w:t>
      </w:r>
      <w:r w:rsidRPr="00673F79">
        <w:rPr>
          <w:spacing w:val="-1"/>
        </w:rPr>
        <w:t xml:space="preserve">Please include your name as part of your file name (e.g., </w:t>
      </w:r>
      <w:r>
        <w:rPr>
          <w:spacing w:val="-1"/>
        </w:rPr>
        <w:t>Mike_Ames_Assignment_</w:t>
      </w:r>
      <w:r w:rsidR="00FD1851">
        <w:rPr>
          <w:spacing w:val="-1"/>
        </w:rPr>
        <w:t>2</w:t>
      </w:r>
      <w:r>
        <w:rPr>
          <w:spacing w:val="-1"/>
        </w:rPr>
        <w:t>.docx</w:t>
      </w:r>
      <w:r w:rsidRPr="00673F79">
        <w:rPr>
          <w:spacing w:val="-1"/>
        </w:rPr>
        <w:t>).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you’ll</w:t>
      </w:r>
      <w:proofErr w:type="gramEnd"/>
      <w:r>
        <w:rPr>
          <w:spacing w:val="-1"/>
        </w:rPr>
        <w:t xml:space="preserve"> include your SQL</w:t>
      </w:r>
      <w:r w:rsidR="004A5369">
        <w:rPr>
          <w:spacing w:val="-1"/>
        </w:rPr>
        <w:t xml:space="preserve"> </w:t>
      </w:r>
      <w:r w:rsidR="00205A04">
        <w:rPr>
          <w:spacing w:val="-1"/>
        </w:rPr>
        <w:t xml:space="preserve">select </w:t>
      </w:r>
      <w:r>
        <w:rPr>
          <w:spacing w:val="-1"/>
        </w:rPr>
        <w:t>statement and table of results</w:t>
      </w:r>
      <w:r w:rsidRPr="0003401A">
        <w:rPr>
          <w:spacing w:val="-1"/>
        </w:rPr>
        <w:t>.</w:t>
      </w:r>
      <w:r w:rsidR="00205A04" w:rsidRPr="0003401A">
        <w:rPr>
          <w:spacing w:val="-1"/>
        </w:rPr>
        <w:t xml:space="preserve"> I’ve provided example results </w:t>
      </w:r>
      <w:r w:rsidR="0003401A">
        <w:rPr>
          <w:spacing w:val="-1"/>
        </w:rPr>
        <w:t xml:space="preserve">for the first 5 questions </w:t>
      </w:r>
      <w:r w:rsidR="00205A04" w:rsidRPr="0003401A">
        <w:rPr>
          <w:spacing w:val="-1"/>
        </w:rPr>
        <w:t>to help guide you through this process</w:t>
      </w:r>
      <w:r w:rsidR="004A5369">
        <w:rPr>
          <w:rFonts w:hint="eastAsia"/>
          <w:spacing w:val="-1"/>
          <w:lang w:eastAsia="zh-CN"/>
        </w:rPr>
        <w:t>.</w:t>
      </w:r>
    </w:p>
    <w:p w14:paraId="53E31BB8" w14:textId="0597CD93" w:rsidR="00B73133" w:rsidRDefault="00FD1851" w:rsidP="00B73133">
      <w:pPr>
        <w:pStyle w:val="Heading2"/>
      </w:pPr>
      <w:r>
        <w:t xml:space="preserve">Preparation Steps </w:t>
      </w:r>
    </w:p>
    <w:p w14:paraId="6D5B8F42" w14:textId="4D6235C6" w:rsidR="0069196C" w:rsidRDefault="00324BCF" w:rsidP="0069196C">
      <w:pPr>
        <w:pStyle w:val="ListParagraph"/>
        <w:numPr>
          <w:ilvl w:val="0"/>
          <w:numId w:val="28"/>
        </w:numPr>
      </w:pPr>
      <w:r>
        <w:t>Create a</w:t>
      </w:r>
      <w:r w:rsidR="0069196C">
        <w:t xml:space="preserve"> schema, then use it.</w:t>
      </w:r>
    </w:p>
    <w:p w14:paraId="05E9BB2E" w14:textId="6E98FBC4" w:rsidR="00324BCF" w:rsidRDefault="00324BCF" w:rsidP="00324BCF">
      <w:pPr>
        <w:pStyle w:val="Code"/>
      </w:pPr>
      <w:r>
        <w:t xml:space="preserve">drop schema if exists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proofErr w:type="gramStart"/>
      <w:r>
        <w:t>2;</w:t>
      </w:r>
      <w:proofErr w:type="gramEnd"/>
    </w:p>
    <w:p w14:paraId="72BE74C0" w14:textId="4CE96D37" w:rsidR="00324BCF" w:rsidRDefault="00324BCF" w:rsidP="00324BCF">
      <w:pPr>
        <w:pStyle w:val="Code"/>
      </w:pPr>
      <w:r>
        <w:t xml:space="preserve">create schema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proofErr w:type="gramStart"/>
      <w:r w:rsidR="003F22A8">
        <w:t>2</w:t>
      </w:r>
      <w:r>
        <w:t>;</w:t>
      </w:r>
      <w:proofErr w:type="gramEnd"/>
      <w:r>
        <w:t xml:space="preserve"> </w:t>
      </w:r>
    </w:p>
    <w:p w14:paraId="229C8D57" w14:textId="21216164" w:rsidR="00324BCF" w:rsidRDefault="00324BCF" w:rsidP="00324BCF">
      <w:pPr>
        <w:pStyle w:val="Code"/>
      </w:pPr>
      <w:r>
        <w:t xml:space="preserve">use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proofErr w:type="gramStart"/>
      <w:r w:rsidR="003F22A8">
        <w:t>2</w:t>
      </w:r>
      <w:r>
        <w:t>;</w:t>
      </w:r>
      <w:proofErr w:type="gramEnd"/>
    </w:p>
    <w:p w14:paraId="0CBB5CD7" w14:textId="05CFDDA7" w:rsidR="0069196C" w:rsidRDefault="008526EB" w:rsidP="008526EB">
      <w:pPr>
        <w:pStyle w:val="ListParagraph"/>
        <w:numPr>
          <w:ilvl w:val="0"/>
          <w:numId w:val="28"/>
        </w:numPr>
      </w:pPr>
      <w:r>
        <w:t xml:space="preserve">Load </w:t>
      </w:r>
      <w:r w:rsidR="00324BCF">
        <w:t xml:space="preserve">the </w:t>
      </w:r>
      <w:r>
        <w:t>SQL query</w:t>
      </w:r>
      <w:r w:rsidR="00FB26C8">
        <w:t xml:space="preserve"> file</w:t>
      </w:r>
      <w:r>
        <w:t xml:space="preserve"> </w:t>
      </w:r>
      <w:proofErr w:type="spellStart"/>
      <w:r w:rsidRPr="008526EB">
        <w:rPr>
          <w:b/>
          <w:bCs/>
          <w:i/>
          <w:iCs/>
        </w:rPr>
        <w:t>create_table_flights.sql</w:t>
      </w:r>
      <w:proofErr w:type="spellEnd"/>
      <w:r w:rsidRPr="008526EB">
        <w:t xml:space="preserve"> </w:t>
      </w:r>
      <w:r w:rsidR="00324BCF">
        <w:t xml:space="preserve">into </w:t>
      </w:r>
      <w:r>
        <w:t xml:space="preserve">your workbench, run through the queries to create </w:t>
      </w:r>
      <w:r w:rsidR="00324BCF">
        <w:t>a table called “flights”</w:t>
      </w:r>
      <w:r w:rsidR="005D43B0">
        <w:t>.</w:t>
      </w:r>
    </w:p>
    <w:p w14:paraId="4D4CF9F2" w14:textId="28B2F82C" w:rsidR="008526EB" w:rsidRDefault="008526EB" w:rsidP="008526EB">
      <w:pPr>
        <w:pStyle w:val="ListParagraph"/>
        <w:numPr>
          <w:ilvl w:val="0"/>
          <w:numId w:val="28"/>
        </w:numPr>
      </w:pPr>
      <w:r>
        <w:t xml:space="preserve">Check the number of records in the table flights using the following code. There should be </w:t>
      </w:r>
      <w:r w:rsidRPr="008526EB">
        <w:t>23449</w:t>
      </w:r>
      <w:r>
        <w:t xml:space="preserve"> records.</w:t>
      </w:r>
    </w:p>
    <w:p w14:paraId="73185CA8" w14:textId="1A59463B" w:rsidR="008526EB" w:rsidRDefault="008526EB" w:rsidP="008526EB">
      <w:pPr>
        <w:pStyle w:val="Code"/>
      </w:pPr>
      <w:r w:rsidRPr="008526EB">
        <w:t xml:space="preserve">SELECT </w:t>
      </w:r>
      <w:proofErr w:type="gramStart"/>
      <w:r w:rsidRPr="008526EB">
        <w:t>count(</w:t>
      </w:r>
      <w:proofErr w:type="gramEnd"/>
      <w:r w:rsidRPr="008526EB">
        <w:t xml:space="preserve">*) FROM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r w:rsidR="003F22A8">
        <w:t>2</w:t>
      </w:r>
      <w:r w:rsidRPr="008526EB">
        <w:t>.flights;</w:t>
      </w:r>
    </w:p>
    <w:p w14:paraId="685E78E0" w14:textId="01A362DE" w:rsidR="00E32455" w:rsidRDefault="00E32455" w:rsidP="00E32455">
      <w:pPr>
        <w:pStyle w:val="ListParagraph"/>
        <w:numPr>
          <w:ilvl w:val="0"/>
          <w:numId w:val="28"/>
        </w:numPr>
      </w:pPr>
      <w:r>
        <w:t xml:space="preserve">DESCRIBE </w:t>
      </w:r>
      <w:r>
        <w:rPr>
          <w:rFonts w:hint="eastAsia"/>
          <w:lang w:eastAsia="zh-CN"/>
        </w:rPr>
        <w:t>t</w:t>
      </w:r>
      <w:r>
        <w:rPr>
          <w:lang w:eastAsia="zh-CN"/>
        </w:rPr>
        <w:t>he table and check fields and their respective data types.</w:t>
      </w:r>
    </w:p>
    <w:p w14:paraId="741493C5" w14:textId="0E262279" w:rsidR="00E32455" w:rsidRDefault="00CD5BF2" w:rsidP="00E32455">
      <w:r w:rsidRPr="00CD5BF2">
        <w:rPr>
          <w:noProof/>
        </w:rPr>
        <w:drawing>
          <wp:inline distT="0" distB="0" distL="0" distR="0" wp14:anchorId="766C5F6E" wp14:editId="66C20738">
            <wp:extent cx="2565400" cy="2715048"/>
            <wp:effectExtent l="0" t="0" r="635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755" cy="27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EE3" w14:textId="77777777" w:rsidR="008903F6" w:rsidRPr="009463ED" w:rsidRDefault="008903F6" w:rsidP="008903F6">
      <w:pPr>
        <w:pStyle w:val="Heading1"/>
      </w:pPr>
      <w:r w:rsidRPr="00890EF1">
        <w:lastRenderedPageBreak/>
        <w:t xml:space="preserve">what to turn in! </w:t>
      </w:r>
    </w:p>
    <w:p w14:paraId="1DF582B3" w14:textId="63EBCCCA" w:rsidR="008903F6" w:rsidRDefault="008903F6" w:rsidP="008903F6">
      <w:pPr>
        <w:rPr>
          <w:i/>
        </w:rPr>
      </w:pPr>
      <w:r>
        <w:rPr>
          <w:i/>
        </w:rPr>
        <w:t xml:space="preserve">Be sure to follow the TASKs diligently! You will need to turn in a </w:t>
      </w:r>
      <w:r w:rsidRPr="00216A6F">
        <w:rPr>
          <w:b/>
          <w:bCs/>
          <w:i/>
        </w:rPr>
        <w:t>word document</w:t>
      </w:r>
      <w:r>
        <w:rPr>
          <w:i/>
        </w:rPr>
        <w:t xml:space="preserve"> with your SQL code and </w:t>
      </w:r>
      <w:r w:rsidR="00216A6F">
        <w:rPr>
          <w:i/>
        </w:rPr>
        <w:t>Results in screenshots.</w:t>
      </w:r>
    </w:p>
    <w:p w14:paraId="6EA3C466" w14:textId="52147654" w:rsidR="008903F6" w:rsidRPr="009463ED" w:rsidRDefault="008903F6" w:rsidP="008903F6">
      <w:pPr>
        <w:numPr>
          <w:ilvl w:val="0"/>
          <w:numId w:val="20"/>
        </w:numPr>
        <w:spacing w:before="0" w:after="0" w:line="276" w:lineRule="auto"/>
        <w:contextualSpacing/>
        <w:rPr>
          <w:i/>
        </w:rPr>
      </w:pPr>
      <w:r>
        <w:rPr>
          <w:i/>
        </w:rPr>
        <w:t xml:space="preserve">Your code </w:t>
      </w:r>
      <w:r w:rsidR="00DB79BD" w:rsidRPr="00DB79BD">
        <w:rPr>
          <w:i/>
        </w:rPr>
        <w:t>assignment</w:t>
      </w:r>
      <w:r w:rsidR="00DB79BD">
        <w:rPr>
          <w:i/>
        </w:rPr>
        <w:t>_</w:t>
      </w:r>
      <w:r w:rsidR="00DB79BD" w:rsidRPr="00DB79BD">
        <w:rPr>
          <w:i/>
        </w:rPr>
        <w:t>2</w:t>
      </w:r>
      <w:r>
        <w:rPr>
          <w:i/>
        </w:rPr>
        <w:t>_ &lt;</w:t>
      </w:r>
      <w:proofErr w:type="spellStart"/>
      <w:r>
        <w:rPr>
          <w:i/>
        </w:rPr>
        <w:t>your_name</w:t>
      </w:r>
      <w:proofErr w:type="spellEnd"/>
      <w:r>
        <w:rPr>
          <w:i/>
        </w:rPr>
        <w:t xml:space="preserve">&gt;.docx </w:t>
      </w:r>
    </w:p>
    <w:p w14:paraId="1BB25FD0" w14:textId="7793DC0C" w:rsidR="008903F6" w:rsidRPr="00E864E2" w:rsidRDefault="00E864E2" w:rsidP="00E864E2">
      <w:pPr>
        <w:rPr>
          <w:i/>
        </w:rPr>
      </w:pPr>
      <w:r w:rsidRPr="00E864E2">
        <w:rPr>
          <w:i/>
        </w:rPr>
        <w:t xml:space="preserve">See the example question/answer to understand the expected format of your submission. </w:t>
      </w:r>
      <w:r w:rsidR="008903F6" w:rsidRPr="00E864E2">
        <w:rPr>
          <w:i/>
          <w:color w:val="252525"/>
          <w:sz w:val="21"/>
          <w:szCs w:val="21"/>
        </w:rPr>
        <w:t xml:space="preserve">Unlimited resubmissions are allowed up to the deadline for the project, note the late assignment policy. </w:t>
      </w:r>
    </w:p>
    <w:p w14:paraId="2B1ABB8A" w14:textId="50E77649" w:rsidR="00765E26" w:rsidRDefault="00765E26" w:rsidP="00765E26">
      <w:pPr>
        <w:pStyle w:val="Heading2"/>
      </w:pPr>
      <w:r>
        <w:t xml:space="preserve">Results &amp; analysis </w:t>
      </w:r>
    </w:p>
    <w:p w14:paraId="07129BDE" w14:textId="53DB2C0B" w:rsidR="00551563" w:rsidRDefault="00B73133" w:rsidP="00551563">
      <w:pPr>
        <w:pStyle w:val="Heading3"/>
      </w:pPr>
      <w:r>
        <w:t xml:space="preserve">Result </w:t>
      </w:r>
      <w:r w:rsidR="0046050F">
        <w:t>0</w:t>
      </w:r>
      <w:r>
        <w:t xml:space="preserve"> </w:t>
      </w:r>
      <w:r w:rsidR="00765E26">
        <w:t xml:space="preserve">– flights by airline </w:t>
      </w:r>
    </w:p>
    <w:p w14:paraId="74EF512B" w14:textId="1285FF47" w:rsidR="0046050F" w:rsidRDefault="0013706B" w:rsidP="00B73133">
      <w:r>
        <w:t xml:space="preserve">Example </w:t>
      </w:r>
      <w:r w:rsidR="0046050F">
        <w:t>Q</w:t>
      </w:r>
      <w:r>
        <w:t xml:space="preserve">uestion: </w:t>
      </w:r>
      <w:r w:rsidR="00765E26">
        <w:t xml:space="preserve">Count the flights by airline, your SQL should produce something that looks like this: 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093"/>
      </w:tblGrid>
      <w:tr w:rsidR="00C57B1D" w:rsidRPr="00C016BF" w14:paraId="0569171F" w14:textId="77777777" w:rsidTr="00C57B1D">
        <w:trPr>
          <w:tblCellSpacing w:w="15" w:type="dxa"/>
        </w:trPr>
        <w:tc>
          <w:tcPr>
            <w:tcW w:w="0" w:type="auto"/>
            <w:vAlign w:val="center"/>
          </w:tcPr>
          <w:p w14:paraId="312A9715" w14:textId="735DA553" w:rsidR="00C57B1D" w:rsidRPr="00C016BF" w:rsidRDefault="00C57B1D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016B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airline</w:t>
            </w:r>
          </w:p>
        </w:tc>
        <w:tc>
          <w:tcPr>
            <w:tcW w:w="0" w:type="auto"/>
            <w:vAlign w:val="center"/>
          </w:tcPr>
          <w:p w14:paraId="49F2DF30" w14:textId="1FB1358F" w:rsidR="00C57B1D" w:rsidRPr="00C016BF" w:rsidRDefault="00C57B1D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C016B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flight_count</w:t>
            </w:r>
            <w:proofErr w:type="spellEnd"/>
          </w:p>
        </w:tc>
      </w:tr>
      <w:tr w:rsidR="003D5B41" w:rsidRPr="003D5B41" w14:paraId="409A7A43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71DA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American Airlines Inc.</w:t>
            </w:r>
          </w:p>
        </w:tc>
        <w:tc>
          <w:tcPr>
            <w:tcW w:w="0" w:type="auto"/>
            <w:vAlign w:val="center"/>
            <w:hideMark/>
          </w:tcPr>
          <w:p w14:paraId="317069E0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5604</w:t>
            </w:r>
          </w:p>
        </w:tc>
      </w:tr>
      <w:tr w:rsidR="003D5B41" w:rsidRPr="003D5B41" w14:paraId="04DA3945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258D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Delta Air Lines Inc.</w:t>
            </w:r>
          </w:p>
        </w:tc>
        <w:tc>
          <w:tcPr>
            <w:tcW w:w="0" w:type="auto"/>
            <w:vAlign w:val="center"/>
            <w:hideMark/>
          </w:tcPr>
          <w:p w14:paraId="211A3118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4806</w:t>
            </w:r>
          </w:p>
        </w:tc>
      </w:tr>
      <w:tr w:rsidR="003D5B41" w:rsidRPr="003D5B41" w14:paraId="11235E9E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B8FC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Southwest Airlines Co.</w:t>
            </w:r>
          </w:p>
        </w:tc>
        <w:tc>
          <w:tcPr>
            <w:tcW w:w="0" w:type="auto"/>
            <w:vAlign w:val="center"/>
            <w:hideMark/>
          </w:tcPr>
          <w:p w14:paraId="4F6C847C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4615</w:t>
            </w:r>
          </w:p>
        </w:tc>
      </w:tr>
      <w:tr w:rsidR="003D5B41" w:rsidRPr="003D5B41" w14:paraId="3A3AA67A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783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United Air Lines Inc.</w:t>
            </w:r>
          </w:p>
        </w:tc>
        <w:tc>
          <w:tcPr>
            <w:tcW w:w="0" w:type="auto"/>
            <w:vAlign w:val="center"/>
            <w:hideMark/>
          </w:tcPr>
          <w:p w14:paraId="134E3457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4198</w:t>
            </w:r>
          </w:p>
        </w:tc>
      </w:tr>
      <w:tr w:rsidR="003D5B41" w:rsidRPr="003D5B41" w14:paraId="74F057AE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6AFC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Alaska Airlines Inc.</w:t>
            </w:r>
          </w:p>
        </w:tc>
        <w:tc>
          <w:tcPr>
            <w:tcW w:w="0" w:type="auto"/>
            <w:vAlign w:val="center"/>
            <w:hideMark/>
          </w:tcPr>
          <w:p w14:paraId="72424F7D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1250</w:t>
            </w:r>
          </w:p>
        </w:tc>
      </w:tr>
      <w:tr w:rsidR="003D5B41" w:rsidRPr="003D5B41" w14:paraId="79C27861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B65B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JetBlue Airways</w:t>
            </w:r>
          </w:p>
        </w:tc>
        <w:tc>
          <w:tcPr>
            <w:tcW w:w="0" w:type="auto"/>
            <w:vAlign w:val="center"/>
            <w:hideMark/>
          </w:tcPr>
          <w:p w14:paraId="70409C8B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946</w:t>
            </w:r>
          </w:p>
        </w:tc>
      </w:tr>
      <w:tr w:rsidR="003D5B41" w:rsidRPr="003D5B41" w14:paraId="34FAB076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130E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Spirit Air Lines</w:t>
            </w:r>
          </w:p>
        </w:tc>
        <w:tc>
          <w:tcPr>
            <w:tcW w:w="0" w:type="auto"/>
            <w:vAlign w:val="center"/>
            <w:hideMark/>
          </w:tcPr>
          <w:p w14:paraId="3C94D6A1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868</w:t>
            </w:r>
          </w:p>
        </w:tc>
      </w:tr>
      <w:tr w:rsidR="003D5B41" w:rsidRPr="003D5B41" w14:paraId="42038FF3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6DC5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Frontier Airlines Inc.</w:t>
            </w:r>
          </w:p>
        </w:tc>
        <w:tc>
          <w:tcPr>
            <w:tcW w:w="0" w:type="auto"/>
            <w:vAlign w:val="center"/>
            <w:hideMark/>
          </w:tcPr>
          <w:p w14:paraId="788FDC4E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537</w:t>
            </w:r>
          </w:p>
        </w:tc>
      </w:tr>
      <w:tr w:rsidR="003D5B41" w:rsidRPr="003D5B41" w14:paraId="347AE21F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419C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Allegiant Air</w:t>
            </w:r>
          </w:p>
        </w:tc>
        <w:tc>
          <w:tcPr>
            <w:tcW w:w="0" w:type="auto"/>
            <w:vAlign w:val="center"/>
            <w:hideMark/>
          </w:tcPr>
          <w:p w14:paraId="73FFB976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357</w:t>
            </w:r>
          </w:p>
        </w:tc>
      </w:tr>
      <w:tr w:rsidR="003D5B41" w:rsidRPr="003D5B41" w14:paraId="4A1E0492" w14:textId="77777777" w:rsidTr="00C5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9BA5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Hawaiian Airlines Inc.</w:t>
            </w:r>
          </w:p>
        </w:tc>
        <w:tc>
          <w:tcPr>
            <w:tcW w:w="0" w:type="auto"/>
            <w:vAlign w:val="center"/>
            <w:hideMark/>
          </w:tcPr>
          <w:p w14:paraId="14FD07B9" w14:textId="77777777" w:rsidR="003D5B41" w:rsidRPr="003D5B41" w:rsidRDefault="003D5B41" w:rsidP="003D5B4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D5B41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268</w:t>
            </w:r>
          </w:p>
        </w:tc>
      </w:tr>
    </w:tbl>
    <w:p w14:paraId="327323C2" w14:textId="177F8D4F" w:rsidR="00BA72CF" w:rsidRDefault="00BA72CF" w:rsidP="00B73133"/>
    <w:p w14:paraId="091973AD" w14:textId="3515A422" w:rsidR="00BA72CF" w:rsidRPr="00C016BF" w:rsidRDefault="00BA72CF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>Example answer:</w:t>
      </w:r>
    </w:p>
    <w:p w14:paraId="3905A5E5" w14:textId="7137AF31" w:rsidR="0013706B" w:rsidRPr="00C016BF" w:rsidRDefault="0013706B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># RES0</w:t>
      </w:r>
      <w:r w:rsidR="00650AAC" w:rsidRPr="00C016BF">
        <w:rPr>
          <w:sz w:val="20"/>
          <w:szCs w:val="20"/>
        </w:rPr>
        <w:t>0</w:t>
      </w:r>
      <w:r w:rsidR="00AF425A" w:rsidRPr="00C016BF">
        <w:rPr>
          <w:sz w:val="20"/>
          <w:szCs w:val="20"/>
        </w:rPr>
        <w:t>: Query</w:t>
      </w:r>
    </w:p>
    <w:p w14:paraId="28BA1C55" w14:textId="77777777" w:rsidR="0013706B" w:rsidRPr="00C016BF" w:rsidRDefault="0013706B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>select</w:t>
      </w:r>
    </w:p>
    <w:p w14:paraId="270B74E4" w14:textId="77777777" w:rsidR="007200DC" w:rsidRPr="00C016BF" w:rsidRDefault="0013706B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 xml:space="preserve">airline, </w:t>
      </w:r>
    </w:p>
    <w:p w14:paraId="06DDB011" w14:textId="23DB16EE" w:rsidR="0013706B" w:rsidRPr="00C016BF" w:rsidRDefault="0013706B" w:rsidP="0013706B">
      <w:pPr>
        <w:pStyle w:val="Code"/>
        <w:rPr>
          <w:sz w:val="20"/>
          <w:szCs w:val="20"/>
        </w:rPr>
      </w:pPr>
      <w:proofErr w:type="gramStart"/>
      <w:r w:rsidRPr="00C016BF">
        <w:rPr>
          <w:sz w:val="20"/>
          <w:szCs w:val="20"/>
        </w:rPr>
        <w:t>count(</w:t>
      </w:r>
      <w:proofErr w:type="gramEnd"/>
      <w:r w:rsidRPr="00C016BF">
        <w:rPr>
          <w:sz w:val="20"/>
          <w:szCs w:val="20"/>
        </w:rPr>
        <w:t xml:space="preserve">*) as </w:t>
      </w:r>
      <w:proofErr w:type="spellStart"/>
      <w:r w:rsidRPr="00C016BF">
        <w:rPr>
          <w:sz w:val="20"/>
          <w:szCs w:val="20"/>
        </w:rPr>
        <w:t>flight_count</w:t>
      </w:r>
      <w:proofErr w:type="spellEnd"/>
    </w:p>
    <w:p w14:paraId="01B81EB9" w14:textId="77777777" w:rsidR="0013706B" w:rsidRPr="00C016BF" w:rsidRDefault="0013706B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>from flights</w:t>
      </w:r>
    </w:p>
    <w:p w14:paraId="0F7F4892" w14:textId="77777777" w:rsidR="0013706B" w:rsidRPr="00C016BF" w:rsidRDefault="0013706B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>group by airline</w:t>
      </w:r>
    </w:p>
    <w:p w14:paraId="2F621E57" w14:textId="419C37A3" w:rsidR="003D5B41" w:rsidRPr="00C016BF" w:rsidRDefault="0013706B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 xml:space="preserve">order by </w:t>
      </w:r>
      <w:proofErr w:type="spellStart"/>
      <w:r w:rsidRPr="00C016BF">
        <w:rPr>
          <w:sz w:val="20"/>
          <w:szCs w:val="20"/>
        </w:rPr>
        <w:t>flight_count</w:t>
      </w:r>
      <w:proofErr w:type="spellEnd"/>
      <w:r w:rsidRPr="00C016BF">
        <w:rPr>
          <w:sz w:val="20"/>
          <w:szCs w:val="20"/>
        </w:rPr>
        <w:t xml:space="preserve"> </w:t>
      </w:r>
      <w:proofErr w:type="gramStart"/>
      <w:r w:rsidRPr="00C016BF">
        <w:rPr>
          <w:sz w:val="20"/>
          <w:szCs w:val="20"/>
        </w:rPr>
        <w:t>desc;</w:t>
      </w:r>
      <w:proofErr w:type="gramEnd"/>
    </w:p>
    <w:p w14:paraId="541FFDFD" w14:textId="77777777" w:rsidR="00C016BF" w:rsidRDefault="00C016BF" w:rsidP="0013706B">
      <w:pPr>
        <w:pStyle w:val="Code"/>
        <w:rPr>
          <w:sz w:val="20"/>
          <w:szCs w:val="20"/>
        </w:rPr>
      </w:pPr>
    </w:p>
    <w:p w14:paraId="210F4E45" w14:textId="66C5FA4B" w:rsidR="0046050F" w:rsidRPr="00C016BF" w:rsidRDefault="00AF425A" w:rsidP="0013706B">
      <w:pPr>
        <w:pStyle w:val="Code"/>
        <w:rPr>
          <w:sz w:val="20"/>
          <w:szCs w:val="20"/>
        </w:rPr>
      </w:pPr>
      <w:r w:rsidRPr="00C016BF">
        <w:rPr>
          <w:sz w:val="20"/>
          <w:szCs w:val="20"/>
        </w:rPr>
        <w:t># RES00: Result</w:t>
      </w:r>
    </w:p>
    <w:p w14:paraId="0E973614" w14:textId="18600E26" w:rsidR="003D5B41" w:rsidRDefault="003D5B41" w:rsidP="0013706B">
      <w:pPr>
        <w:pStyle w:val="Code"/>
      </w:pPr>
      <w:r w:rsidRPr="00BB150B">
        <w:rPr>
          <w:noProof/>
        </w:rPr>
        <w:lastRenderedPageBreak/>
        <w:drawing>
          <wp:inline distT="0" distB="0" distL="0" distR="0" wp14:anchorId="016F07DF" wp14:editId="4D1B855A">
            <wp:extent cx="1771650" cy="1709016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535" cy="17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E8AF" w14:textId="77777777" w:rsidR="006C6FCF" w:rsidRDefault="006C6FCF" w:rsidP="00B73133"/>
    <w:p w14:paraId="5DCA0734" w14:textId="26AA62CB" w:rsidR="00551563" w:rsidRDefault="00B73133" w:rsidP="00551563">
      <w:pPr>
        <w:pStyle w:val="Heading3"/>
      </w:pPr>
      <w:r>
        <w:t xml:space="preserve">Result </w:t>
      </w:r>
      <w:r w:rsidR="006C6FCF">
        <w:t>1</w:t>
      </w:r>
      <w:r>
        <w:t xml:space="preserve"> </w:t>
      </w:r>
      <w:r w:rsidR="00765E26">
        <w:t xml:space="preserve">– What are the worst arilines by </w:t>
      </w:r>
      <w:r w:rsidR="00765E26" w:rsidRPr="00765E26">
        <w:t xml:space="preserve">average arr_delay (arrival delay)  </w:t>
      </w:r>
    </w:p>
    <w:p w14:paraId="38A29A9C" w14:textId="69857623" w:rsidR="00765E26" w:rsidRDefault="00765E26" w:rsidP="00B73133">
      <w:r>
        <w:t xml:space="preserve">Count the flights and average the arrival </w:t>
      </w:r>
      <w:r w:rsidR="0013706B">
        <w:t>delay (</w:t>
      </w:r>
      <w:r w:rsidR="00C016BF">
        <w:t xml:space="preserve">using the </w:t>
      </w:r>
      <w:r w:rsidR="0013706B">
        <w:t xml:space="preserve">column </w:t>
      </w:r>
      <w:proofErr w:type="spellStart"/>
      <w:r w:rsidRPr="00BE168E">
        <w:rPr>
          <w:b/>
          <w:bCs/>
          <w:i/>
          <w:iCs/>
        </w:rPr>
        <w:t>arr_delay</w:t>
      </w:r>
      <w:proofErr w:type="spellEnd"/>
      <w:r w:rsidR="00BE168E">
        <w:t xml:space="preserve">: </w:t>
      </w:r>
      <w:r w:rsidR="00C016BF">
        <w:t xml:space="preserve">The </w:t>
      </w:r>
      <w:r w:rsidR="00BE168E">
        <w:t>d</w:t>
      </w:r>
      <w:r w:rsidR="00BE168E" w:rsidRPr="00BE168E">
        <w:t>ifference in minutes between scheduled and actual arrival time. Early arrivals show negative numbers.</w:t>
      </w:r>
      <w:r>
        <w:t xml:space="preserve">) by airline, who is the worst? </w:t>
      </w:r>
      <w:r w:rsidR="00A91B38">
        <w:t>Your SQL should produce something that looks like this: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134"/>
        <w:gridCol w:w="1349"/>
      </w:tblGrid>
      <w:tr w:rsidR="00CC3A7F" w:rsidRPr="00AF425A" w14:paraId="645012FB" w14:textId="77777777" w:rsidTr="00CC3A7F">
        <w:trPr>
          <w:tblCellSpacing w:w="15" w:type="dxa"/>
        </w:trPr>
        <w:tc>
          <w:tcPr>
            <w:tcW w:w="0" w:type="auto"/>
            <w:vAlign w:val="center"/>
          </w:tcPr>
          <w:p w14:paraId="0E94D75C" w14:textId="52242E0D" w:rsidR="00CC3A7F" w:rsidRPr="00A14A32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airline</w:t>
            </w:r>
          </w:p>
        </w:tc>
        <w:tc>
          <w:tcPr>
            <w:tcW w:w="0" w:type="auto"/>
            <w:vAlign w:val="center"/>
          </w:tcPr>
          <w:p w14:paraId="7F1694E6" w14:textId="019F4852" w:rsidR="00CC3A7F" w:rsidRPr="00A14A32" w:rsidRDefault="00AF425A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f</w:t>
            </w:r>
            <w:r w:rsidR="00CC3A7F"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light_count</w:t>
            </w:r>
            <w:proofErr w:type="spellEnd"/>
          </w:p>
        </w:tc>
        <w:tc>
          <w:tcPr>
            <w:tcW w:w="0" w:type="auto"/>
            <w:vAlign w:val="center"/>
          </w:tcPr>
          <w:p w14:paraId="205B2967" w14:textId="317E0491" w:rsidR="00CC3A7F" w:rsidRPr="00A14A32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avg_arr_delay</w:t>
            </w:r>
            <w:proofErr w:type="spellEnd"/>
          </w:p>
        </w:tc>
      </w:tr>
      <w:tr w:rsidR="00CC3A7F" w:rsidRPr="00CC3A7F" w14:paraId="67641FC1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22E7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Frontier Airlines Inc.</w:t>
            </w:r>
          </w:p>
        </w:tc>
        <w:tc>
          <w:tcPr>
            <w:tcW w:w="0" w:type="auto"/>
            <w:vAlign w:val="center"/>
            <w:hideMark/>
          </w:tcPr>
          <w:p w14:paraId="28FFD20F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537</w:t>
            </w:r>
          </w:p>
        </w:tc>
        <w:tc>
          <w:tcPr>
            <w:tcW w:w="0" w:type="auto"/>
            <w:vAlign w:val="center"/>
            <w:hideMark/>
          </w:tcPr>
          <w:p w14:paraId="792A50A1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22.9441</w:t>
            </w:r>
          </w:p>
        </w:tc>
      </w:tr>
      <w:tr w:rsidR="00CC3A7F" w:rsidRPr="00CC3A7F" w14:paraId="08A57504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2547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Hawaiian Airlines Inc.</w:t>
            </w:r>
          </w:p>
        </w:tc>
        <w:tc>
          <w:tcPr>
            <w:tcW w:w="0" w:type="auto"/>
            <w:vAlign w:val="center"/>
            <w:hideMark/>
          </w:tcPr>
          <w:p w14:paraId="6A59D96D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14:paraId="13F71320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18.8507</w:t>
            </w:r>
          </w:p>
        </w:tc>
      </w:tr>
      <w:tr w:rsidR="00CC3A7F" w:rsidRPr="00CC3A7F" w14:paraId="22B88A5B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CB61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Spirit Air Lines</w:t>
            </w:r>
          </w:p>
        </w:tc>
        <w:tc>
          <w:tcPr>
            <w:tcW w:w="0" w:type="auto"/>
            <w:vAlign w:val="center"/>
            <w:hideMark/>
          </w:tcPr>
          <w:p w14:paraId="24353988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868</w:t>
            </w:r>
          </w:p>
        </w:tc>
        <w:tc>
          <w:tcPr>
            <w:tcW w:w="0" w:type="auto"/>
            <w:vAlign w:val="center"/>
            <w:hideMark/>
          </w:tcPr>
          <w:p w14:paraId="28ECE276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12.6336</w:t>
            </w:r>
          </w:p>
        </w:tc>
      </w:tr>
      <w:tr w:rsidR="00CC3A7F" w:rsidRPr="00CC3A7F" w14:paraId="01768C8C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09576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JetBlue Airways</w:t>
            </w:r>
          </w:p>
        </w:tc>
        <w:tc>
          <w:tcPr>
            <w:tcW w:w="0" w:type="auto"/>
            <w:vAlign w:val="center"/>
            <w:hideMark/>
          </w:tcPr>
          <w:p w14:paraId="57927F85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946</w:t>
            </w:r>
          </w:p>
        </w:tc>
        <w:tc>
          <w:tcPr>
            <w:tcW w:w="0" w:type="auto"/>
            <w:vAlign w:val="center"/>
            <w:hideMark/>
          </w:tcPr>
          <w:p w14:paraId="2A32FF3D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9.9334</w:t>
            </w:r>
          </w:p>
        </w:tc>
      </w:tr>
      <w:tr w:rsidR="00CC3A7F" w:rsidRPr="00CC3A7F" w14:paraId="1D26E02D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91FA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United Air Lines Inc.</w:t>
            </w:r>
          </w:p>
        </w:tc>
        <w:tc>
          <w:tcPr>
            <w:tcW w:w="0" w:type="auto"/>
            <w:vAlign w:val="center"/>
            <w:hideMark/>
          </w:tcPr>
          <w:p w14:paraId="16BF09BA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4198</w:t>
            </w:r>
          </w:p>
        </w:tc>
        <w:tc>
          <w:tcPr>
            <w:tcW w:w="0" w:type="auto"/>
            <w:vAlign w:val="center"/>
            <w:hideMark/>
          </w:tcPr>
          <w:p w14:paraId="39E4E4B6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8.7063</w:t>
            </w:r>
          </w:p>
        </w:tc>
      </w:tr>
      <w:tr w:rsidR="00CC3A7F" w:rsidRPr="00CC3A7F" w14:paraId="348DD32D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F1D1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American Airlines Inc.</w:t>
            </w:r>
          </w:p>
        </w:tc>
        <w:tc>
          <w:tcPr>
            <w:tcW w:w="0" w:type="auto"/>
            <w:vAlign w:val="center"/>
            <w:hideMark/>
          </w:tcPr>
          <w:p w14:paraId="0FB3C61B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5604</w:t>
            </w:r>
          </w:p>
        </w:tc>
        <w:tc>
          <w:tcPr>
            <w:tcW w:w="0" w:type="auto"/>
            <w:vAlign w:val="center"/>
            <w:hideMark/>
          </w:tcPr>
          <w:p w14:paraId="7EC3B1ED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6.0089</w:t>
            </w:r>
          </w:p>
        </w:tc>
      </w:tr>
      <w:tr w:rsidR="00CC3A7F" w:rsidRPr="00CC3A7F" w14:paraId="452731C9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2569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Allegiant Air</w:t>
            </w:r>
          </w:p>
        </w:tc>
        <w:tc>
          <w:tcPr>
            <w:tcW w:w="0" w:type="auto"/>
            <w:vAlign w:val="center"/>
            <w:hideMark/>
          </w:tcPr>
          <w:p w14:paraId="3B071299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14:paraId="19614F2D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4.9832</w:t>
            </w:r>
          </w:p>
        </w:tc>
      </w:tr>
      <w:tr w:rsidR="00CC3A7F" w:rsidRPr="00CC3A7F" w14:paraId="1BABCECC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CDF4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Southwest Airlines Co.</w:t>
            </w:r>
          </w:p>
        </w:tc>
        <w:tc>
          <w:tcPr>
            <w:tcW w:w="0" w:type="auto"/>
            <w:vAlign w:val="center"/>
            <w:hideMark/>
          </w:tcPr>
          <w:p w14:paraId="25C2CCA1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4615</w:t>
            </w:r>
          </w:p>
        </w:tc>
        <w:tc>
          <w:tcPr>
            <w:tcW w:w="0" w:type="auto"/>
            <w:vAlign w:val="center"/>
            <w:hideMark/>
          </w:tcPr>
          <w:p w14:paraId="3D30FECD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4.7666</w:t>
            </w:r>
          </w:p>
        </w:tc>
      </w:tr>
      <w:tr w:rsidR="00CC3A7F" w:rsidRPr="00CC3A7F" w14:paraId="43DD4026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3729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Alaska Airlines Inc.</w:t>
            </w:r>
          </w:p>
        </w:tc>
        <w:tc>
          <w:tcPr>
            <w:tcW w:w="0" w:type="auto"/>
            <w:vAlign w:val="center"/>
            <w:hideMark/>
          </w:tcPr>
          <w:p w14:paraId="2D35EB93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089B2B6A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2.4112</w:t>
            </w:r>
          </w:p>
        </w:tc>
      </w:tr>
      <w:tr w:rsidR="00CC3A7F" w:rsidRPr="00CC3A7F" w14:paraId="215B4E6A" w14:textId="77777777" w:rsidTr="00CC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C5F4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Delta Air Lines Inc.</w:t>
            </w:r>
          </w:p>
        </w:tc>
        <w:tc>
          <w:tcPr>
            <w:tcW w:w="0" w:type="auto"/>
            <w:vAlign w:val="center"/>
            <w:hideMark/>
          </w:tcPr>
          <w:p w14:paraId="11A0D472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4806</w:t>
            </w:r>
          </w:p>
        </w:tc>
        <w:tc>
          <w:tcPr>
            <w:tcW w:w="0" w:type="auto"/>
            <w:vAlign w:val="center"/>
            <w:hideMark/>
          </w:tcPr>
          <w:p w14:paraId="6202D2BC" w14:textId="77777777" w:rsidR="00CC3A7F" w:rsidRPr="00CC3A7F" w:rsidRDefault="00CC3A7F" w:rsidP="00CC3A7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CC3A7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0.3604</w:t>
            </w:r>
          </w:p>
        </w:tc>
      </w:tr>
    </w:tbl>
    <w:p w14:paraId="142B115C" w14:textId="16884749" w:rsidR="00324BCF" w:rsidRPr="00AF425A" w:rsidRDefault="00324BCF" w:rsidP="00324BCF">
      <w:pPr>
        <w:rPr>
          <w:sz w:val="20"/>
          <w:szCs w:val="20"/>
        </w:rPr>
      </w:pPr>
    </w:p>
    <w:p w14:paraId="68EFE6F1" w14:textId="24097790" w:rsidR="00551563" w:rsidRDefault="00B73133" w:rsidP="00324BCF">
      <w:pPr>
        <w:pStyle w:val="Heading3"/>
      </w:pPr>
      <w:r>
        <w:t xml:space="preserve">Result </w:t>
      </w:r>
      <w:r w:rsidR="00A91B38">
        <w:t>2</w:t>
      </w:r>
      <w:r>
        <w:t xml:space="preserve"> </w:t>
      </w:r>
      <w:r w:rsidR="00765E26">
        <w:t xml:space="preserve">– did they get better between january and may? </w:t>
      </w:r>
    </w:p>
    <w:p w14:paraId="75AE823E" w14:textId="459D8341" w:rsidR="008E1DB5" w:rsidRDefault="00765E26" w:rsidP="00765E26">
      <w:r>
        <w:t xml:space="preserve">Average arrival delay and flight count by airline and month, use </w:t>
      </w:r>
      <w:proofErr w:type="spellStart"/>
      <w:r>
        <w:t>date_format</w:t>
      </w:r>
      <w:proofErr w:type="spellEnd"/>
      <w:r>
        <w:t xml:space="preserve"> function the %M format and </w:t>
      </w:r>
      <w:proofErr w:type="spellStart"/>
      <w:r>
        <w:t>fl_date</w:t>
      </w:r>
      <w:proofErr w:type="spellEnd"/>
      <w:r>
        <w:t xml:space="preserve"> to create a month variable. Your result should look something like this. </w:t>
      </w:r>
    </w:p>
    <w:p w14:paraId="69D92806" w14:textId="64C76238" w:rsidR="008E1DB5" w:rsidRDefault="006E2DCE" w:rsidP="008E1DB5">
      <w:pPr>
        <w:pStyle w:val="Code"/>
      </w:pPr>
      <w:r>
        <w:t xml:space="preserve"># </w:t>
      </w:r>
      <w:r w:rsidR="008E1DB5">
        <w:t xml:space="preserve">Hint: SELECT </w:t>
      </w:r>
      <w:proofErr w:type="spellStart"/>
      <w:r w:rsidR="008E1DB5" w:rsidRPr="008E1DB5">
        <w:t>date_</w:t>
      </w:r>
      <w:proofErr w:type="gramStart"/>
      <w:r w:rsidR="008E1DB5" w:rsidRPr="008E1DB5">
        <w:t>format</w:t>
      </w:r>
      <w:proofErr w:type="spellEnd"/>
      <w:r w:rsidR="008E1DB5" w:rsidRPr="008E1DB5">
        <w:t>(</w:t>
      </w:r>
      <w:proofErr w:type="spellStart"/>
      <w:proofErr w:type="gramEnd"/>
      <w:r w:rsidR="008E1DB5" w:rsidRPr="008E1DB5">
        <w:t>fl_date</w:t>
      </w:r>
      <w:proofErr w:type="spellEnd"/>
      <w:r w:rsidR="008E1DB5" w:rsidRPr="008E1DB5">
        <w:t xml:space="preserve">, '%M')  as </w:t>
      </w:r>
      <w:proofErr w:type="spellStart"/>
      <w:r w:rsidR="008E1DB5" w:rsidRPr="008E1DB5">
        <w:t>month_name</w:t>
      </w:r>
      <w:proofErr w:type="spellEnd"/>
      <w:r w:rsidR="008E1DB5">
        <w:t xml:space="preserve"> FROM </w:t>
      </w:r>
      <w:r w:rsidR="008E1DB5" w:rsidRPr="008E1DB5">
        <w:t>flights</w:t>
      </w:r>
      <w:r w:rsidR="00AF425A">
        <w:t>;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962"/>
        <w:gridCol w:w="1134"/>
        <w:gridCol w:w="1349"/>
      </w:tblGrid>
      <w:tr w:rsidR="00AF425A" w:rsidRPr="00AF425A" w14:paraId="745A3516" w14:textId="77777777" w:rsidTr="00AF425A">
        <w:trPr>
          <w:tblCellSpacing w:w="15" w:type="dxa"/>
        </w:trPr>
        <w:tc>
          <w:tcPr>
            <w:tcW w:w="0" w:type="auto"/>
            <w:vAlign w:val="center"/>
          </w:tcPr>
          <w:p w14:paraId="36726A80" w14:textId="4DFAB9CB" w:rsidR="00AF425A" w:rsidRPr="00A14A32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month_name</w:t>
            </w:r>
            <w:proofErr w:type="spellEnd"/>
          </w:p>
        </w:tc>
        <w:tc>
          <w:tcPr>
            <w:tcW w:w="0" w:type="auto"/>
            <w:vAlign w:val="center"/>
          </w:tcPr>
          <w:p w14:paraId="5E6C8F6F" w14:textId="7899D4D2" w:rsidR="00AF425A" w:rsidRPr="00A14A32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airline</w:t>
            </w:r>
          </w:p>
        </w:tc>
        <w:tc>
          <w:tcPr>
            <w:tcW w:w="0" w:type="auto"/>
            <w:vAlign w:val="center"/>
          </w:tcPr>
          <w:p w14:paraId="05C7747D" w14:textId="3BEB362A" w:rsidR="00AF425A" w:rsidRPr="00A14A32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flight_count</w:t>
            </w:r>
            <w:proofErr w:type="spellEnd"/>
          </w:p>
        </w:tc>
        <w:tc>
          <w:tcPr>
            <w:tcW w:w="0" w:type="auto"/>
            <w:vAlign w:val="center"/>
          </w:tcPr>
          <w:p w14:paraId="4FCC86BF" w14:textId="528A1239" w:rsidR="00AF425A" w:rsidRPr="00A14A32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A14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avg_arr_delay</w:t>
            </w:r>
            <w:proofErr w:type="spellEnd"/>
          </w:p>
        </w:tc>
      </w:tr>
      <w:tr w:rsidR="00AF425A" w:rsidRPr="00AF425A" w14:paraId="01E3D3B8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1D4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56A51AF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Frontier Airlines Inc.</w:t>
            </w:r>
          </w:p>
        </w:tc>
        <w:tc>
          <w:tcPr>
            <w:tcW w:w="0" w:type="auto"/>
            <w:vAlign w:val="center"/>
            <w:hideMark/>
          </w:tcPr>
          <w:p w14:paraId="1707437B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14:paraId="0CB47471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22.2442</w:t>
            </w:r>
          </w:p>
        </w:tc>
      </w:tr>
      <w:tr w:rsidR="00AF425A" w:rsidRPr="00AF425A" w14:paraId="1E86DFF4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E3F5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0D5EE4A2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Spirit Air Lines</w:t>
            </w:r>
          </w:p>
        </w:tc>
        <w:tc>
          <w:tcPr>
            <w:tcW w:w="0" w:type="auto"/>
            <w:vAlign w:val="center"/>
            <w:hideMark/>
          </w:tcPr>
          <w:p w14:paraId="0C75CEEE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14:paraId="1E903D2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16.5767</w:t>
            </w:r>
          </w:p>
        </w:tc>
      </w:tr>
      <w:tr w:rsidR="00AF425A" w:rsidRPr="00AF425A" w14:paraId="30C36DAF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64D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3C0C483A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Hawaiian Airlines Inc.</w:t>
            </w:r>
          </w:p>
        </w:tc>
        <w:tc>
          <w:tcPr>
            <w:tcW w:w="0" w:type="auto"/>
            <w:vAlign w:val="center"/>
            <w:hideMark/>
          </w:tcPr>
          <w:p w14:paraId="3E3BC00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15426FB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15.0909</w:t>
            </w:r>
          </w:p>
        </w:tc>
      </w:tr>
      <w:tr w:rsidR="00AF425A" w:rsidRPr="00AF425A" w14:paraId="7642F70F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95A2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25A0577F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United Air Lines Inc.</w:t>
            </w:r>
          </w:p>
        </w:tc>
        <w:tc>
          <w:tcPr>
            <w:tcW w:w="0" w:type="auto"/>
            <w:vAlign w:val="center"/>
            <w:hideMark/>
          </w:tcPr>
          <w:p w14:paraId="13496F5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1984</w:t>
            </w:r>
          </w:p>
        </w:tc>
        <w:tc>
          <w:tcPr>
            <w:tcW w:w="0" w:type="auto"/>
            <w:vAlign w:val="center"/>
            <w:hideMark/>
          </w:tcPr>
          <w:p w14:paraId="03412C09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10.2354</w:t>
            </w:r>
          </w:p>
        </w:tc>
      </w:tr>
      <w:tr w:rsidR="00AF425A" w:rsidRPr="00AF425A" w14:paraId="41A69AA8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F79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4682E6B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American Airlines Inc.</w:t>
            </w:r>
          </w:p>
        </w:tc>
        <w:tc>
          <w:tcPr>
            <w:tcW w:w="0" w:type="auto"/>
            <w:vAlign w:val="center"/>
            <w:hideMark/>
          </w:tcPr>
          <w:p w14:paraId="26DA07A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2711</w:t>
            </w:r>
          </w:p>
        </w:tc>
        <w:tc>
          <w:tcPr>
            <w:tcW w:w="0" w:type="auto"/>
            <w:vAlign w:val="center"/>
            <w:hideMark/>
          </w:tcPr>
          <w:p w14:paraId="15643DE1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7.6831</w:t>
            </w:r>
          </w:p>
        </w:tc>
      </w:tr>
      <w:tr w:rsidR="00AF425A" w:rsidRPr="00AF425A" w14:paraId="002809E1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088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10BC19A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Allegiant Air</w:t>
            </w:r>
          </w:p>
        </w:tc>
        <w:tc>
          <w:tcPr>
            <w:tcW w:w="0" w:type="auto"/>
            <w:vAlign w:val="center"/>
            <w:hideMark/>
          </w:tcPr>
          <w:p w14:paraId="1B310A1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14:paraId="435DCA55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6.5955</w:t>
            </w:r>
          </w:p>
        </w:tc>
      </w:tr>
      <w:tr w:rsidR="00AF425A" w:rsidRPr="00AF425A" w14:paraId="1A5D9BEF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BEE7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461B664E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JetBlue Airways</w:t>
            </w:r>
          </w:p>
        </w:tc>
        <w:tc>
          <w:tcPr>
            <w:tcW w:w="0" w:type="auto"/>
            <w:vAlign w:val="center"/>
            <w:hideMark/>
          </w:tcPr>
          <w:p w14:paraId="2430A404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449</w:t>
            </w:r>
          </w:p>
        </w:tc>
        <w:tc>
          <w:tcPr>
            <w:tcW w:w="0" w:type="auto"/>
            <w:vAlign w:val="center"/>
            <w:hideMark/>
          </w:tcPr>
          <w:p w14:paraId="7910F395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5.9421</w:t>
            </w:r>
          </w:p>
        </w:tc>
      </w:tr>
      <w:tr w:rsidR="00AF425A" w:rsidRPr="00AF425A" w14:paraId="76B01D50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DC9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lastRenderedPageBreak/>
              <w:t>January</w:t>
            </w:r>
          </w:p>
        </w:tc>
        <w:tc>
          <w:tcPr>
            <w:tcW w:w="0" w:type="auto"/>
            <w:vAlign w:val="center"/>
            <w:hideMark/>
          </w:tcPr>
          <w:p w14:paraId="24A2729C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Delta Air Lines Inc.</w:t>
            </w:r>
          </w:p>
        </w:tc>
        <w:tc>
          <w:tcPr>
            <w:tcW w:w="0" w:type="auto"/>
            <w:vAlign w:val="center"/>
            <w:hideMark/>
          </w:tcPr>
          <w:p w14:paraId="071397C7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2290</w:t>
            </w:r>
          </w:p>
        </w:tc>
        <w:tc>
          <w:tcPr>
            <w:tcW w:w="0" w:type="auto"/>
            <w:vAlign w:val="center"/>
            <w:hideMark/>
          </w:tcPr>
          <w:p w14:paraId="15B25D4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5.4777</w:t>
            </w:r>
          </w:p>
        </w:tc>
      </w:tr>
      <w:tr w:rsidR="00AF425A" w:rsidRPr="00AF425A" w14:paraId="6900F017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87B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019F4E12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Southwest Airlines Co.</w:t>
            </w:r>
          </w:p>
        </w:tc>
        <w:tc>
          <w:tcPr>
            <w:tcW w:w="0" w:type="auto"/>
            <w:vAlign w:val="center"/>
            <w:hideMark/>
          </w:tcPr>
          <w:p w14:paraId="5782C7E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2246</w:t>
            </w:r>
          </w:p>
        </w:tc>
        <w:tc>
          <w:tcPr>
            <w:tcW w:w="0" w:type="auto"/>
            <w:vAlign w:val="center"/>
            <w:hideMark/>
          </w:tcPr>
          <w:p w14:paraId="4F3CC29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5.2253</w:t>
            </w:r>
          </w:p>
        </w:tc>
      </w:tr>
      <w:tr w:rsidR="00AF425A" w:rsidRPr="00AF425A" w14:paraId="69893931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7A421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143076E9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Alaska Airlines Inc.</w:t>
            </w:r>
          </w:p>
        </w:tc>
        <w:tc>
          <w:tcPr>
            <w:tcW w:w="0" w:type="auto"/>
            <w:vAlign w:val="center"/>
            <w:hideMark/>
          </w:tcPr>
          <w:p w14:paraId="224E71DB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604</w:t>
            </w:r>
          </w:p>
        </w:tc>
        <w:tc>
          <w:tcPr>
            <w:tcW w:w="0" w:type="auto"/>
            <w:vAlign w:val="center"/>
            <w:hideMark/>
          </w:tcPr>
          <w:p w14:paraId="3672B4A7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4.3063</w:t>
            </w:r>
          </w:p>
        </w:tc>
      </w:tr>
      <w:tr w:rsidR="00AF425A" w:rsidRPr="00AF425A" w14:paraId="3DCA627C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F46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25A4DB75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Frontier Airlines Inc.</w:t>
            </w:r>
          </w:p>
        </w:tc>
        <w:tc>
          <w:tcPr>
            <w:tcW w:w="0" w:type="auto"/>
            <w:vAlign w:val="center"/>
            <w:hideMark/>
          </w:tcPr>
          <w:p w14:paraId="4083D38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14:paraId="1C56821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23.5914</w:t>
            </w:r>
          </w:p>
        </w:tc>
      </w:tr>
      <w:tr w:rsidR="00AF425A" w:rsidRPr="00AF425A" w14:paraId="6DDE4A3A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019F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2B17EAAF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Hawaiian Airlines Inc.</w:t>
            </w:r>
          </w:p>
        </w:tc>
        <w:tc>
          <w:tcPr>
            <w:tcW w:w="0" w:type="auto"/>
            <w:vAlign w:val="center"/>
            <w:hideMark/>
          </w:tcPr>
          <w:p w14:paraId="4F92FEB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55425C5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22.5000</w:t>
            </w:r>
          </w:p>
        </w:tc>
      </w:tr>
      <w:tr w:rsidR="00AF425A" w:rsidRPr="00AF425A" w14:paraId="1F5B499B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893C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3EE78782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JetBlue Airways</w:t>
            </w:r>
          </w:p>
        </w:tc>
        <w:tc>
          <w:tcPr>
            <w:tcW w:w="0" w:type="auto"/>
            <w:vAlign w:val="center"/>
            <w:hideMark/>
          </w:tcPr>
          <w:p w14:paraId="53464F5B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497</w:t>
            </w:r>
          </w:p>
        </w:tc>
        <w:tc>
          <w:tcPr>
            <w:tcW w:w="0" w:type="auto"/>
            <w:vAlign w:val="center"/>
            <w:hideMark/>
          </w:tcPr>
          <w:p w14:paraId="4B5F3AB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13.5392</w:t>
            </w:r>
          </w:p>
        </w:tc>
      </w:tr>
      <w:tr w:rsidR="00AF425A" w:rsidRPr="00AF425A" w14:paraId="4533ABF3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86B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49F3F84A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Spirit Air Lines</w:t>
            </w:r>
          </w:p>
        </w:tc>
        <w:tc>
          <w:tcPr>
            <w:tcW w:w="0" w:type="auto"/>
            <w:vAlign w:val="center"/>
            <w:hideMark/>
          </w:tcPr>
          <w:p w14:paraId="2F89189C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438</w:t>
            </w:r>
          </w:p>
        </w:tc>
        <w:tc>
          <w:tcPr>
            <w:tcW w:w="0" w:type="auto"/>
            <w:vAlign w:val="center"/>
            <w:hideMark/>
          </w:tcPr>
          <w:p w14:paraId="3981D77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8.7626</w:t>
            </w:r>
          </w:p>
        </w:tc>
      </w:tr>
      <w:tr w:rsidR="00AF425A" w:rsidRPr="00AF425A" w14:paraId="305A2F48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5A33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5A8936F5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United Air Lines Inc.</w:t>
            </w:r>
          </w:p>
        </w:tc>
        <w:tc>
          <w:tcPr>
            <w:tcW w:w="0" w:type="auto"/>
            <w:vAlign w:val="center"/>
            <w:hideMark/>
          </w:tcPr>
          <w:p w14:paraId="5D0E4C7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2214</w:t>
            </w:r>
          </w:p>
        </w:tc>
        <w:tc>
          <w:tcPr>
            <w:tcW w:w="0" w:type="auto"/>
            <w:vAlign w:val="center"/>
            <w:hideMark/>
          </w:tcPr>
          <w:p w14:paraId="08975310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7.3360</w:t>
            </w:r>
          </w:p>
        </w:tc>
      </w:tr>
      <w:tr w:rsidR="00AF425A" w:rsidRPr="00AF425A" w14:paraId="31BE7DC0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A5EA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EEDC3CC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American Airlines Inc.</w:t>
            </w:r>
          </w:p>
        </w:tc>
        <w:tc>
          <w:tcPr>
            <w:tcW w:w="0" w:type="auto"/>
            <w:vAlign w:val="center"/>
            <w:hideMark/>
          </w:tcPr>
          <w:p w14:paraId="527D2F04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2893</w:t>
            </w:r>
          </w:p>
        </w:tc>
        <w:tc>
          <w:tcPr>
            <w:tcW w:w="0" w:type="auto"/>
            <w:vAlign w:val="center"/>
            <w:hideMark/>
          </w:tcPr>
          <w:p w14:paraId="2781985A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4.4400</w:t>
            </w:r>
          </w:p>
        </w:tc>
      </w:tr>
      <w:tr w:rsidR="00AF425A" w:rsidRPr="00AF425A" w14:paraId="1A5C64B0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B0C6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1B47F3EF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Southwest Airlines Co.</w:t>
            </w:r>
          </w:p>
        </w:tc>
        <w:tc>
          <w:tcPr>
            <w:tcW w:w="0" w:type="auto"/>
            <w:vAlign w:val="center"/>
            <w:hideMark/>
          </w:tcPr>
          <w:p w14:paraId="3265DEEF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2369</w:t>
            </w:r>
          </w:p>
        </w:tc>
        <w:tc>
          <w:tcPr>
            <w:tcW w:w="0" w:type="auto"/>
            <w:vAlign w:val="center"/>
            <w:hideMark/>
          </w:tcPr>
          <w:p w14:paraId="092638C4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4.3318</w:t>
            </w:r>
          </w:p>
        </w:tc>
      </w:tr>
      <w:tr w:rsidR="00AF425A" w:rsidRPr="00AF425A" w14:paraId="33919794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713A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4AF7AE3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Allegiant Air</w:t>
            </w:r>
          </w:p>
        </w:tc>
        <w:tc>
          <w:tcPr>
            <w:tcW w:w="0" w:type="auto"/>
            <w:vAlign w:val="center"/>
            <w:hideMark/>
          </w:tcPr>
          <w:p w14:paraId="1AE430C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3F301B3C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3.3799</w:t>
            </w:r>
          </w:p>
        </w:tc>
      </w:tr>
      <w:tr w:rsidR="00AF425A" w:rsidRPr="00AF425A" w14:paraId="5F1265B6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C6E1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488A95D5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Alaska Airlines Inc.</w:t>
            </w:r>
          </w:p>
        </w:tc>
        <w:tc>
          <w:tcPr>
            <w:tcW w:w="0" w:type="auto"/>
            <w:vAlign w:val="center"/>
            <w:hideMark/>
          </w:tcPr>
          <w:p w14:paraId="07A2DC08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646</w:t>
            </w:r>
          </w:p>
        </w:tc>
        <w:tc>
          <w:tcPr>
            <w:tcW w:w="0" w:type="auto"/>
            <w:vAlign w:val="center"/>
            <w:hideMark/>
          </w:tcPr>
          <w:p w14:paraId="0DDFD59B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0.6393</w:t>
            </w:r>
          </w:p>
        </w:tc>
      </w:tr>
      <w:tr w:rsidR="00AF425A" w:rsidRPr="00AF425A" w14:paraId="73047A74" w14:textId="77777777" w:rsidTr="00AF42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DF1E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480603D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Delta Air Lines Inc.</w:t>
            </w:r>
          </w:p>
        </w:tc>
        <w:tc>
          <w:tcPr>
            <w:tcW w:w="0" w:type="auto"/>
            <w:vAlign w:val="center"/>
            <w:hideMark/>
          </w:tcPr>
          <w:p w14:paraId="4BF8AB92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2516</w:t>
            </w:r>
          </w:p>
        </w:tc>
        <w:tc>
          <w:tcPr>
            <w:tcW w:w="0" w:type="auto"/>
            <w:vAlign w:val="center"/>
            <w:hideMark/>
          </w:tcPr>
          <w:p w14:paraId="1DDAEEB6" w14:textId="77777777" w:rsidR="00AF425A" w:rsidRPr="00AF425A" w:rsidRDefault="00AF425A" w:rsidP="00AF425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F425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-4.2973</w:t>
            </w:r>
          </w:p>
        </w:tc>
      </w:tr>
    </w:tbl>
    <w:p w14:paraId="3432CCA7" w14:textId="5497CE1F" w:rsidR="00B73133" w:rsidRDefault="00B73133" w:rsidP="00B73133"/>
    <w:p w14:paraId="585457E3" w14:textId="207B913B" w:rsidR="00551563" w:rsidRDefault="00B73133" w:rsidP="00551563">
      <w:pPr>
        <w:pStyle w:val="Heading3"/>
      </w:pPr>
      <w:r>
        <w:t xml:space="preserve">Result </w:t>
      </w:r>
      <w:r w:rsidR="00A14A32">
        <w:t>3</w:t>
      </w:r>
      <w:r w:rsidR="00765E26">
        <w:t xml:space="preserve"> – can you create a January and may column? </w:t>
      </w:r>
    </w:p>
    <w:p w14:paraId="1CD668D1" w14:textId="609EC10B" w:rsidR="009C7AB0" w:rsidRDefault="00765E26" w:rsidP="00765E26">
      <w:r>
        <w:t xml:space="preserve">Using similar logic to above, create a three variables </w:t>
      </w:r>
      <w:proofErr w:type="spellStart"/>
      <w:r w:rsidRPr="00765E26">
        <w:t>january_mean_arr_delay</w:t>
      </w:r>
      <w:proofErr w:type="spellEnd"/>
      <w:r>
        <w:t>,</w:t>
      </w:r>
      <w:r w:rsidRPr="00765E26">
        <w:t xml:space="preserve"> </w:t>
      </w:r>
      <w:proofErr w:type="spellStart"/>
      <w:r w:rsidRPr="00765E26">
        <w:t>may_mean_arr_delay</w:t>
      </w:r>
      <w:proofErr w:type="spellEnd"/>
      <w:r>
        <w:t xml:space="preserve">, </w:t>
      </w:r>
      <w:proofErr w:type="spellStart"/>
      <w:r w:rsidRPr="00765E26">
        <w:t>january_vs_may_change</w:t>
      </w:r>
      <w:proofErr w:type="spellEnd"/>
      <w:r>
        <w:t xml:space="preserve"> by airline</w:t>
      </w:r>
      <w:r w:rsidR="00A14A32">
        <w:t xml:space="preserve"> </w:t>
      </w:r>
      <w:r w:rsidR="006E2DCE">
        <w:t>(</w:t>
      </w:r>
      <w:r w:rsidR="00A14A32">
        <w:t>where</w:t>
      </w:r>
      <w:r>
        <w:t xml:space="preserve"> </w:t>
      </w:r>
      <w:proofErr w:type="spellStart"/>
      <w:r w:rsidR="00A14A32" w:rsidRPr="00765E26">
        <w:t>january_vs_may_change</w:t>
      </w:r>
      <w:proofErr w:type="spellEnd"/>
      <w:r w:rsidR="00A14A32">
        <w:t xml:space="preserve"> </w:t>
      </w:r>
      <w:r w:rsidR="006E2DCE">
        <w:t xml:space="preserve">= </w:t>
      </w:r>
      <w:proofErr w:type="spellStart"/>
      <w:r w:rsidR="006E2DCE" w:rsidRPr="00765E26">
        <w:t>may_mean_arr_delay</w:t>
      </w:r>
      <w:proofErr w:type="spellEnd"/>
      <w:r w:rsidR="00F61F91">
        <w:t xml:space="preserve"> - </w:t>
      </w:r>
      <w:proofErr w:type="spellStart"/>
      <w:r w:rsidR="00F61F91" w:rsidRPr="00765E26">
        <w:t>january_mean_arr_delay</w:t>
      </w:r>
      <w:proofErr w:type="spellEnd"/>
      <w:r w:rsidR="006E2DCE">
        <w:t>)</w:t>
      </w:r>
      <w:r w:rsidR="009C7AB0" w:rsidRPr="009C7AB0">
        <w:t xml:space="preserve"> </w:t>
      </w:r>
    </w:p>
    <w:p w14:paraId="45609AF6" w14:textId="6871C675" w:rsidR="007F7FDE" w:rsidRDefault="007F7FDE" w:rsidP="007F7FDE">
      <w:pPr>
        <w:pStyle w:val="Code"/>
      </w:pPr>
      <w:r>
        <w:t xml:space="preserve"># Hint: </w:t>
      </w:r>
      <w:proofErr w:type="gramStart"/>
      <w:r w:rsidRPr="00765E26">
        <w:t>avg(</w:t>
      </w:r>
      <w:proofErr w:type="gramEnd"/>
      <w:r w:rsidRPr="00765E26">
        <w:t xml:space="preserve">case when </w:t>
      </w:r>
      <w:proofErr w:type="spellStart"/>
      <w:r w:rsidRPr="00765E26">
        <w:t>date_format</w:t>
      </w:r>
      <w:proofErr w:type="spellEnd"/>
      <w:r w:rsidRPr="00765E26">
        <w:t>(</w:t>
      </w:r>
      <w:proofErr w:type="spellStart"/>
      <w:r w:rsidRPr="00765E26">
        <w:t>fl_date</w:t>
      </w:r>
      <w:proofErr w:type="spellEnd"/>
      <w:r w:rsidRPr="00765E26">
        <w:t>, '%M') = '</w:t>
      </w:r>
      <w:proofErr w:type="spellStart"/>
      <w:r w:rsidRPr="00765E26">
        <w:t>january</w:t>
      </w:r>
      <w:proofErr w:type="spellEnd"/>
      <w:r w:rsidRPr="00765E26">
        <w:t xml:space="preserve">' then </w:t>
      </w:r>
      <w:proofErr w:type="spellStart"/>
      <w:r w:rsidRPr="00765E26">
        <w:t>arr_delay</w:t>
      </w:r>
      <w:proofErr w:type="spellEnd"/>
      <w:r w:rsidRPr="00765E26">
        <w:t xml:space="preserve"> else 0 end) as </w:t>
      </w:r>
      <w:proofErr w:type="spellStart"/>
      <w:r w:rsidRPr="00765E26">
        <w:t>january_mean_arr_delay</w:t>
      </w:r>
      <w:proofErr w:type="spellEnd"/>
      <w:r>
        <w:t xml:space="preserve"> </w:t>
      </w:r>
    </w:p>
    <w:p w14:paraId="180BCDF5" w14:textId="13596B30" w:rsidR="0062298B" w:rsidRDefault="009C7AB0" w:rsidP="007F7FDE">
      <w:r>
        <w:t>Your result should look something like this.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278"/>
        <w:gridCol w:w="1967"/>
        <w:gridCol w:w="2238"/>
      </w:tblGrid>
      <w:tr w:rsidR="0062298B" w:rsidRPr="0062298B" w14:paraId="3950CA4F" w14:textId="77777777" w:rsidTr="0062298B">
        <w:trPr>
          <w:tblCellSpacing w:w="15" w:type="dxa"/>
        </w:trPr>
        <w:tc>
          <w:tcPr>
            <w:tcW w:w="0" w:type="auto"/>
            <w:vAlign w:val="center"/>
          </w:tcPr>
          <w:p w14:paraId="1F30C5D6" w14:textId="4E09AD88" w:rsidR="0062298B" w:rsidRPr="00F61F91" w:rsidRDefault="0062298B" w:rsidP="006229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F61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airline</w:t>
            </w:r>
          </w:p>
        </w:tc>
        <w:tc>
          <w:tcPr>
            <w:tcW w:w="0" w:type="auto"/>
            <w:vAlign w:val="center"/>
          </w:tcPr>
          <w:p w14:paraId="2D225BFD" w14:textId="56D97FEE" w:rsidR="0062298B" w:rsidRPr="00F61F91" w:rsidRDefault="0062298B" w:rsidP="006229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F61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january_mean_arr_delay</w:t>
            </w:r>
            <w:proofErr w:type="spellEnd"/>
          </w:p>
        </w:tc>
        <w:tc>
          <w:tcPr>
            <w:tcW w:w="0" w:type="auto"/>
            <w:vAlign w:val="center"/>
          </w:tcPr>
          <w:p w14:paraId="1A2FCA0F" w14:textId="0475E127" w:rsidR="0062298B" w:rsidRPr="00F61F91" w:rsidRDefault="0062298B" w:rsidP="006229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F61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may_mean_arr_delay</w:t>
            </w:r>
            <w:proofErr w:type="spellEnd"/>
          </w:p>
        </w:tc>
        <w:tc>
          <w:tcPr>
            <w:tcW w:w="0" w:type="auto"/>
            <w:vAlign w:val="center"/>
          </w:tcPr>
          <w:p w14:paraId="3667706D" w14:textId="5D003072" w:rsidR="0062298B" w:rsidRPr="00F61F91" w:rsidRDefault="0062298B" w:rsidP="0062298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F61F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january_vs_may_change</w:t>
            </w:r>
            <w:proofErr w:type="spellEnd"/>
          </w:p>
        </w:tc>
      </w:tr>
      <w:tr w:rsidR="00F61F91" w:rsidRPr="0062298B" w14:paraId="6E696757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CAB8" w14:textId="20B499C7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Delta Air Lines Inc.</w:t>
            </w:r>
          </w:p>
        </w:tc>
        <w:tc>
          <w:tcPr>
            <w:tcW w:w="0" w:type="auto"/>
            <w:vAlign w:val="center"/>
            <w:hideMark/>
          </w:tcPr>
          <w:p w14:paraId="6ACA9D4E" w14:textId="7848ED9E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2.6101</w:t>
            </w:r>
          </w:p>
        </w:tc>
        <w:tc>
          <w:tcPr>
            <w:tcW w:w="0" w:type="auto"/>
            <w:vAlign w:val="center"/>
            <w:hideMark/>
          </w:tcPr>
          <w:p w14:paraId="7A019678" w14:textId="014F1714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-2.2497</w:t>
            </w:r>
          </w:p>
        </w:tc>
        <w:tc>
          <w:tcPr>
            <w:tcW w:w="0" w:type="auto"/>
            <w:vAlign w:val="center"/>
            <w:hideMark/>
          </w:tcPr>
          <w:p w14:paraId="29F67168" w14:textId="5682B909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-4.8598</w:t>
            </w:r>
          </w:p>
        </w:tc>
      </w:tr>
      <w:tr w:rsidR="00F61F91" w:rsidRPr="0062298B" w14:paraId="54C17F2E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5629" w14:textId="01150B12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Spirit Air Lines</w:t>
            </w:r>
          </w:p>
        </w:tc>
        <w:tc>
          <w:tcPr>
            <w:tcW w:w="0" w:type="auto"/>
            <w:vAlign w:val="center"/>
            <w:hideMark/>
          </w:tcPr>
          <w:p w14:paraId="272C4FEB" w14:textId="5268055D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8.2120</w:t>
            </w:r>
          </w:p>
        </w:tc>
        <w:tc>
          <w:tcPr>
            <w:tcW w:w="0" w:type="auto"/>
            <w:vAlign w:val="center"/>
            <w:hideMark/>
          </w:tcPr>
          <w:p w14:paraId="6A02A8DC" w14:textId="2A44B48E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4.4217</w:t>
            </w:r>
          </w:p>
        </w:tc>
        <w:tc>
          <w:tcPr>
            <w:tcW w:w="0" w:type="auto"/>
            <w:vAlign w:val="center"/>
            <w:hideMark/>
          </w:tcPr>
          <w:p w14:paraId="0314EC7F" w14:textId="36F1B550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-3.7903</w:t>
            </w:r>
          </w:p>
        </w:tc>
      </w:tr>
      <w:tr w:rsidR="00F61F91" w:rsidRPr="0062298B" w14:paraId="16E19128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E6A6" w14:textId="429B1F06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Alaska Airlines Inc.</w:t>
            </w:r>
          </w:p>
        </w:tc>
        <w:tc>
          <w:tcPr>
            <w:tcW w:w="0" w:type="auto"/>
            <w:vAlign w:val="center"/>
            <w:hideMark/>
          </w:tcPr>
          <w:p w14:paraId="07F53E1B" w14:textId="6C012B13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2.0808</w:t>
            </w:r>
          </w:p>
        </w:tc>
        <w:tc>
          <w:tcPr>
            <w:tcW w:w="0" w:type="auto"/>
            <w:vAlign w:val="center"/>
            <w:hideMark/>
          </w:tcPr>
          <w:p w14:paraId="665C5671" w14:textId="03BBEEB9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0.3304</w:t>
            </w:r>
          </w:p>
        </w:tc>
        <w:tc>
          <w:tcPr>
            <w:tcW w:w="0" w:type="auto"/>
            <w:vAlign w:val="center"/>
            <w:hideMark/>
          </w:tcPr>
          <w:p w14:paraId="7F6D1592" w14:textId="361F9C65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-1.7504</w:t>
            </w:r>
          </w:p>
        </w:tc>
      </w:tr>
      <w:tr w:rsidR="00F61F91" w:rsidRPr="0062298B" w14:paraId="40AAC186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5C9B" w14:textId="55F04CB9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Allegiant Air</w:t>
            </w:r>
          </w:p>
        </w:tc>
        <w:tc>
          <w:tcPr>
            <w:tcW w:w="0" w:type="auto"/>
            <w:vAlign w:val="center"/>
            <w:hideMark/>
          </w:tcPr>
          <w:p w14:paraId="650FA589" w14:textId="14C76CA3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3.2885</w:t>
            </w:r>
          </w:p>
        </w:tc>
        <w:tc>
          <w:tcPr>
            <w:tcW w:w="0" w:type="auto"/>
            <w:vAlign w:val="center"/>
            <w:hideMark/>
          </w:tcPr>
          <w:p w14:paraId="244E62F2" w14:textId="1BA22DBB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1.6947</w:t>
            </w:r>
          </w:p>
        </w:tc>
        <w:tc>
          <w:tcPr>
            <w:tcW w:w="0" w:type="auto"/>
            <w:vAlign w:val="center"/>
            <w:hideMark/>
          </w:tcPr>
          <w:p w14:paraId="6E36A026" w14:textId="07DD35F0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-1.5938</w:t>
            </w:r>
          </w:p>
        </w:tc>
      </w:tr>
      <w:tr w:rsidR="00F61F91" w:rsidRPr="0062298B" w14:paraId="18620498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04EC" w14:textId="3BF9B4C7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American Airlines Inc.</w:t>
            </w:r>
          </w:p>
        </w:tc>
        <w:tc>
          <w:tcPr>
            <w:tcW w:w="0" w:type="auto"/>
            <w:vAlign w:val="center"/>
            <w:hideMark/>
          </w:tcPr>
          <w:p w14:paraId="2DFCCA5F" w14:textId="09A595B4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3.7168</w:t>
            </w:r>
          </w:p>
        </w:tc>
        <w:tc>
          <w:tcPr>
            <w:tcW w:w="0" w:type="auto"/>
            <w:vAlign w:val="center"/>
            <w:hideMark/>
          </w:tcPr>
          <w:p w14:paraId="55EC6312" w14:textId="590010DF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2.2921</w:t>
            </w:r>
          </w:p>
        </w:tc>
        <w:tc>
          <w:tcPr>
            <w:tcW w:w="0" w:type="auto"/>
            <w:vAlign w:val="center"/>
            <w:hideMark/>
          </w:tcPr>
          <w:p w14:paraId="68A18B18" w14:textId="3788EE81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-1.4247</w:t>
            </w:r>
          </w:p>
        </w:tc>
      </w:tr>
      <w:tr w:rsidR="00F61F91" w:rsidRPr="0062298B" w14:paraId="3115FCA1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EBC7" w14:textId="7F5E70A6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United Air Lines Inc.</w:t>
            </w:r>
          </w:p>
        </w:tc>
        <w:tc>
          <w:tcPr>
            <w:tcW w:w="0" w:type="auto"/>
            <w:vAlign w:val="center"/>
            <w:hideMark/>
          </w:tcPr>
          <w:p w14:paraId="389FD961" w14:textId="5EA8779D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4.8373</w:t>
            </w:r>
          </w:p>
        </w:tc>
        <w:tc>
          <w:tcPr>
            <w:tcW w:w="0" w:type="auto"/>
            <w:vAlign w:val="center"/>
            <w:hideMark/>
          </w:tcPr>
          <w:p w14:paraId="67633EE5" w14:textId="5A7D7E42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3.8690</w:t>
            </w:r>
          </w:p>
        </w:tc>
        <w:tc>
          <w:tcPr>
            <w:tcW w:w="0" w:type="auto"/>
            <w:vAlign w:val="center"/>
            <w:hideMark/>
          </w:tcPr>
          <w:p w14:paraId="6570BD2B" w14:textId="0A3843DD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-0.9683</w:t>
            </w:r>
          </w:p>
        </w:tc>
      </w:tr>
      <w:tr w:rsidR="00F61F91" w:rsidRPr="0062298B" w14:paraId="5FF46B0C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7672" w14:textId="559245D6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Southwest Airlines Co.</w:t>
            </w:r>
          </w:p>
        </w:tc>
        <w:tc>
          <w:tcPr>
            <w:tcW w:w="0" w:type="auto"/>
            <w:vAlign w:val="center"/>
            <w:hideMark/>
          </w:tcPr>
          <w:p w14:paraId="3B91B19B" w14:textId="4FC61347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2.5430</w:t>
            </w:r>
          </w:p>
        </w:tc>
        <w:tc>
          <w:tcPr>
            <w:tcW w:w="0" w:type="auto"/>
            <w:vAlign w:val="center"/>
            <w:hideMark/>
          </w:tcPr>
          <w:p w14:paraId="5F575801" w14:textId="7E70825C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2.2236</w:t>
            </w:r>
          </w:p>
        </w:tc>
        <w:tc>
          <w:tcPr>
            <w:tcW w:w="0" w:type="auto"/>
            <w:vAlign w:val="center"/>
            <w:hideMark/>
          </w:tcPr>
          <w:p w14:paraId="34D81041" w14:textId="41D7E4F1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-0.3194</w:t>
            </w:r>
          </w:p>
        </w:tc>
      </w:tr>
      <w:tr w:rsidR="00F61F91" w:rsidRPr="0062298B" w14:paraId="069D76FC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989B" w14:textId="71C1B45E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Frontier Airlines Inc.</w:t>
            </w:r>
          </w:p>
        </w:tc>
        <w:tc>
          <w:tcPr>
            <w:tcW w:w="0" w:type="auto"/>
            <w:vAlign w:val="center"/>
            <w:hideMark/>
          </w:tcPr>
          <w:p w14:paraId="3DDA45B4" w14:textId="18D37900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10.6872</w:t>
            </w:r>
          </w:p>
        </w:tc>
        <w:tc>
          <w:tcPr>
            <w:tcW w:w="0" w:type="auto"/>
            <w:vAlign w:val="center"/>
            <w:hideMark/>
          </w:tcPr>
          <w:p w14:paraId="79B0EA98" w14:textId="35E6CAEB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12.2570</w:t>
            </w:r>
          </w:p>
        </w:tc>
        <w:tc>
          <w:tcPr>
            <w:tcW w:w="0" w:type="auto"/>
            <w:vAlign w:val="center"/>
            <w:hideMark/>
          </w:tcPr>
          <w:p w14:paraId="1324D21E" w14:textId="05F537FF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1.5698</w:t>
            </w:r>
          </w:p>
        </w:tc>
      </w:tr>
      <w:tr w:rsidR="00F61F91" w:rsidRPr="0062298B" w14:paraId="30FBC89E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49DB" w14:textId="4B415D47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Hawaiian Airlines Inc.</w:t>
            </w:r>
          </w:p>
        </w:tc>
        <w:tc>
          <w:tcPr>
            <w:tcW w:w="0" w:type="auto"/>
            <w:vAlign w:val="center"/>
            <w:hideMark/>
          </w:tcPr>
          <w:p w14:paraId="74204C1E" w14:textId="288759ED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7.4328</w:t>
            </w:r>
          </w:p>
        </w:tc>
        <w:tc>
          <w:tcPr>
            <w:tcW w:w="0" w:type="auto"/>
            <w:vAlign w:val="center"/>
            <w:hideMark/>
          </w:tcPr>
          <w:p w14:paraId="16151AE1" w14:textId="4A602E59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11.4179</w:t>
            </w:r>
          </w:p>
        </w:tc>
        <w:tc>
          <w:tcPr>
            <w:tcW w:w="0" w:type="auto"/>
            <w:vAlign w:val="center"/>
            <w:hideMark/>
          </w:tcPr>
          <w:p w14:paraId="42B4E681" w14:textId="1286DCC2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3.9851</w:t>
            </w:r>
          </w:p>
        </w:tc>
      </w:tr>
      <w:tr w:rsidR="00F61F91" w:rsidRPr="0062298B" w14:paraId="02DC45B8" w14:textId="77777777" w:rsidTr="00622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C2280" w14:textId="709F44A2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JetBlue Airways</w:t>
            </w:r>
          </w:p>
        </w:tc>
        <w:tc>
          <w:tcPr>
            <w:tcW w:w="0" w:type="auto"/>
            <w:vAlign w:val="center"/>
            <w:hideMark/>
          </w:tcPr>
          <w:p w14:paraId="71D45ED1" w14:textId="3BBDB85B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2.8203</w:t>
            </w:r>
          </w:p>
        </w:tc>
        <w:tc>
          <w:tcPr>
            <w:tcW w:w="0" w:type="auto"/>
            <w:vAlign w:val="center"/>
            <w:hideMark/>
          </w:tcPr>
          <w:p w14:paraId="7B465B5A" w14:textId="20438CEA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7.1131</w:t>
            </w:r>
          </w:p>
        </w:tc>
        <w:tc>
          <w:tcPr>
            <w:tcW w:w="0" w:type="auto"/>
            <w:vAlign w:val="center"/>
            <w:hideMark/>
          </w:tcPr>
          <w:p w14:paraId="552B8D65" w14:textId="3BBCB249" w:rsidR="00F61F91" w:rsidRPr="0062298B" w:rsidRDefault="00F61F91" w:rsidP="00F61F9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F61F91">
              <w:rPr>
                <w:rFonts w:ascii="Times New Roman" w:hAnsi="Times New Roman" w:cs="Times New Roman"/>
                <w:sz w:val="20"/>
                <w:szCs w:val="20"/>
              </w:rPr>
              <w:t>4.2928</w:t>
            </w:r>
          </w:p>
        </w:tc>
      </w:tr>
    </w:tbl>
    <w:p w14:paraId="2F6F2393" w14:textId="7C76AC5E" w:rsidR="00551563" w:rsidRDefault="00551563" w:rsidP="00B73133"/>
    <w:p w14:paraId="6FBF9FAF" w14:textId="255E016D" w:rsidR="000E2292" w:rsidRDefault="000E2292" w:rsidP="00B73133"/>
    <w:p w14:paraId="22696806" w14:textId="40C87536" w:rsidR="000E2292" w:rsidRDefault="000E2292" w:rsidP="00B73133"/>
    <w:p w14:paraId="654579F2" w14:textId="3564373E" w:rsidR="000E2292" w:rsidRDefault="000E2292" w:rsidP="00B73133"/>
    <w:p w14:paraId="5707F41E" w14:textId="77777777" w:rsidR="000E2292" w:rsidRDefault="000E2292" w:rsidP="00B73133"/>
    <w:p w14:paraId="4228E97B" w14:textId="393C3F39" w:rsidR="00551563" w:rsidRDefault="00B73133" w:rsidP="00551563">
      <w:pPr>
        <w:pStyle w:val="Heading3"/>
      </w:pPr>
      <w:r>
        <w:lastRenderedPageBreak/>
        <w:t>Result</w:t>
      </w:r>
      <w:r w:rsidR="00324BCF">
        <w:t xml:space="preserve"> - </w:t>
      </w:r>
      <w:r w:rsidR="00BE168E">
        <w:t>4</w:t>
      </w:r>
      <w:r>
        <w:t xml:space="preserve"> </w:t>
      </w:r>
      <w:r w:rsidR="00324BCF">
        <w:t>What is the worst day of the week to travel baseed on average dep_delay?</w:t>
      </w:r>
    </w:p>
    <w:p w14:paraId="3F0A3BCD" w14:textId="26A97A15" w:rsidR="00324BCF" w:rsidRDefault="00324BCF" w:rsidP="00324BCF">
      <w:proofErr w:type="gramStart"/>
      <w:r>
        <w:t xml:space="preserve">Summarize to </w:t>
      </w:r>
      <w:r w:rsidR="00B1772F">
        <w:t>get</w:t>
      </w:r>
      <w:proofErr w:type="gramEnd"/>
      <w:r w:rsidR="00B1772F">
        <w:t xml:space="preserve"> the</w:t>
      </w:r>
      <w:r>
        <w:t xml:space="preserve"> average departure delay(</w:t>
      </w:r>
      <w:proofErr w:type="spellStart"/>
      <w:r>
        <w:t>dep_delay</w:t>
      </w:r>
      <w:proofErr w:type="spellEnd"/>
      <w:r>
        <w:t xml:space="preserve">), average arrival delay and flight count by day of week. </w:t>
      </w:r>
      <w:r w:rsidR="00A84E2F">
        <w:t>Your result should look something like this.</w:t>
      </w:r>
    </w:p>
    <w:p w14:paraId="53C58183" w14:textId="48FC107B" w:rsidR="00A84E2F" w:rsidRDefault="00A84E2F" w:rsidP="00A84E2F">
      <w:pPr>
        <w:pStyle w:val="Code"/>
      </w:pPr>
      <w:r>
        <w:t xml:space="preserve"># Hint: SELECT </w:t>
      </w:r>
      <w:r w:rsidR="00324BCF" w:rsidRPr="00324BCF">
        <w:t>DATE_</w:t>
      </w:r>
      <w:proofErr w:type="gramStart"/>
      <w:r w:rsidR="00324BCF" w:rsidRPr="00324BCF">
        <w:t>FORMAT(</w:t>
      </w:r>
      <w:proofErr w:type="spellStart"/>
      <w:proofErr w:type="gramEnd"/>
      <w:r w:rsidR="00324BCF" w:rsidRPr="00324BCF">
        <w:t>fl_date</w:t>
      </w:r>
      <w:proofErr w:type="spellEnd"/>
      <w:r w:rsidR="00324BCF" w:rsidRPr="00324BCF">
        <w:t xml:space="preserve">, '%W') AS </w:t>
      </w:r>
      <w:proofErr w:type="spellStart"/>
      <w:r w:rsidR="00324BCF" w:rsidRPr="00324BCF">
        <w:t>day_of_week</w:t>
      </w:r>
      <w:proofErr w:type="spellEnd"/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311"/>
        <w:gridCol w:w="1244"/>
        <w:gridCol w:w="1093"/>
      </w:tblGrid>
      <w:tr w:rsidR="00A84E2F" w:rsidRPr="00A84E2F" w14:paraId="6546C578" w14:textId="77777777" w:rsidTr="00A84E2F">
        <w:trPr>
          <w:tblCellSpacing w:w="15" w:type="dxa"/>
        </w:trPr>
        <w:tc>
          <w:tcPr>
            <w:tcW w:w="0" w:type="auto"/>
            <w:vAlign w:val="center"/>
          </w:tcPr>
          <w:p w14:paraId="4E9A575E" w14:textId="150C78F3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day_of_week</w:t>
            </w:r>
            <w:proofErr w:type="spellEnd"/>
          </w:p>
        </w:tc>
        <w:tc>
          <w:tcPr>
            <w:tcW w:w="0" w:type="auto"/>
            <w:vAlign w:val="center"/>
          </w:tcPr>
          <w:p w14:paraId="1216891E" w14:textId="15F847B8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avg_dep_delay</w:t>
            </w:r>
            <w:proofErr w:type="spellEnd"/>
          </w:p>
        </w:tc>
        <w:tc>
          <w:tcPr>
            <w:tcW w:w="0" w:type="auto"/>
            <w:vAlign w:val="center"/>
          </w:tcPr>
          <w:p w14:paraId="059700D2" w14:textId="2C16FFD4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avg_arr_delay</w:t>
            </w:r>
            <w:proofErr w:type="spellEnd"/>
          </w:p>
        </w:tc>
        <w:tc>
          <w:tcPr>
            <w:tcW w:w="0" w:type="auto"/>
            <w:vAlign w:val="center"/>
          </w:tcPr>
          <w:p w14:paraId="0D071F41" w14:textId="63BC46FC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flight_count</w:t>
            </w:r>
            <w:proofErr w:type="spellEnd"/>
          </w:p>
        </w:tc>
      </w:tr>
      <w:tr w:rsidR="00A84E2F" w:rsidRPr="00A84E2F" w14:paraId="2571390C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92F7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4098C6E7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15.9487</w:t>
            </w:r>
          </w:p>
        </w:tc>
        <w:tc>
          <w:tcPr>
            <w:tcW w:w="0" w:type="auto"/>
            <w:vAlign w:val="center"/>
            <w:hideMark/>
          </w:tcPr>
          <w:p w14:paraId="40135619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10.4949</w:t>
            </w:r>
          </w:p>
        </w:tc>
        <w:tc>
          <w:tcPr>
            <w:tcW w:w="0" w:type="auto"/>
            <w:vAlign w:val="center"/>
            <w:hideMark/>
          </w:tcPr>
          <w:p w14:paraId="40DAD02E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3314</w:t>
            </w:r>
          </w:p>
        </w:tc>
      </w:tr>
      <w:tr w:rsidR="00A84E2F" w:rsidRPr="00A84E2F" w14:paraId="43223764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4E04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1E0B9BF7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13.1416</w:t>
            </w:r>
          </w:p>
        </w:tc>
        <w:tc>
          <w:tcPr>
            <w:tcW w:w="0" w:type="auto"/>
            <w:vAlign w:val="center"/>
            <w:hideMark/>
          </w:tcPr>
          <w:p w14:paraId="3E6B0229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7.2341</w:t>
            </w:r>
          </w:p>
        </w:tc>
        <w:tc>
          <w:tcPr>
            <w:tcW w:w="0" w:type="auto"/>
            <w:vAlign w:val="center"/>
            <w:hideMark/>
          </w:tcPr>
          <w:p w14:paraId="2A3EB7E9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3969</w:t>
            </w:r>
          </w:p>
        </w:tc>
      </w:tr>
      <w:tr w:rsidR="00A84E2F" w:rsidRPr="00A84E2F" w14:paraId="41D390E8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D7B0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1866450B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11.8685</w:t>
            </w:r>
          </w:p>
        </w:tc>
        <w:tc>
          <w:tcPr>
            <w:tcW w:w="0" w:type="auto"/>
            <w:vAlign w:val="center"/>
            <w:hideMark/>
          </w:tcPr>
          <w:p w14:paraId="26738320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5.8851</w:t>
            </w:r>
          </w:p>
        </w:tc>
        <w:tc>
          <w:tcPr>
            <w:tcW w:w="0" w:type="auto"/>
            <w:vAlign w:val="center"/>
            <w:hideMark/>
          </w:tcPr>
          <w:p w14:paraId="387A2B15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3368</w:t>
            </w:r>
          </w:p>
        </w:tc>
      </w:tr>
      <w:tr w:rsidR="00A84E2F" w:rsidRPr="00A84E2F" w14:paraId="33E87C09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EAAC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5CB9B2E2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10.8262</w:t>
            </w:r>
          </w:p>
        </w:tc>
        <w:tc>
          <w:tcPr>
            <w:tcW w:w="0" w:type="auto"/>
            <w:vAlign w:val="center"/>
            <w:hideMark/>
          </w:tcPr>
          <w:p w14:paraId="5B105F3E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5.2961</w:t>
            </w:r>
          </w:p>
        </w:tc>
        <w:tc>
          <w:tcPr>
            <w:tcW w:w="0" w:type="auto"/>
            <w:vAlign w:val="center"/>
            <w:hideMark/>
          </w:tcPr>
          <w:p w14:paraId="1E22B0E1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3164</w:t>
            </w:r>
          </w:p>
        </w:tc>
      </w:tr>
      <w:tr w:rsidR="00A84E2F" w:rsidRPr="00A84E2F" w14:paraId="52168DB4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B2601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701DF22A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10.4317</w:t>
            </w:r>
          </w:p>
        </w:tc>
        <w:tc>
          <w:tcPr>
            <w:tcW w:w="0" w:type="auto"/>
            <w:vAlign w:val="center"/>
            <w:hideMark/>
          </w:tcPr>
          <w:p w14:paraId="47E03490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6.2749</w:t>
            </w:r>
          </w:p>
        </w:tc>
        <w:tc>
          <w:tcPr>
            <w:tcW w:w="0" w:type="auto"/>
            <w:vAlign w:val="center"/>
            <w:hideMark/>
          </w:tcPr>
          <w:p w14:paraId="7F4D432A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3197</w:t>
            </w:r>
          </w:p>
        </w:tc>
      </w:tr>
      <w:tr w:rsidR="00A84E2F" w:rsidRPr="00A84E2F" w14:paraId="146E4DE7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1E83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316A658D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9.7396</w:t>
            </w:r>
          </w:p>
        </w:tc>
        <w:tc>
          <w:tcPr>
            <w:tcW w:w="0" w:type="auto"/>
            <w:vAlign w:val="center"/>
            <w:hideMark/>
          </w:tcPr>
          <w:p w14:paraId="59C6A385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3.7385</w:t>
            </w:r>
          </w:p>
        </w:tc>
        <w:tc>
          <w:tcPr>
            <w:tcW w:w="0" w:type="auto"/>
            <w:vAlign w:val="center"/>
            <w:hideMark/>
          </w:tcPr>
          <w:p w14:paraId="347C023B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3713</w:t>
            </w:r>
          </w:p>
        </w:tc>
      </w:tr>
      <w:tr w:rsidR="00A84E2F" w:rsidRPr="00A84E2F" w14:paraId="315A397C" w14:textId="77777777" w:rsidTr="00A8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60CC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14:paraId="71214FB1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7.3025</w:t>
            </w:r>
          </w:p>
        </w:tc>
        <w:tc>
          <w:tcPr>
            <w:tcW w:w="0" w:type="auto"/>
            <w:vAlign w:val="center"/>
            <w:hideMark/>
          </w:tcPr>
          <w:p w14:paraId="25FB347C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0.9068</w:t>
            </w:r>
          </w:p>
        </w:tc>
        <w:tc>
          <w:tcPr>
            <w:tcW w:w="0" w:type="auto"/>
            <w:vAlign w:val="center"/>
            <w:hideMark/>
          </w:tcPr>
          <w:p w14:paraId="31194434" w14:textId="77777777" w:rsidR="00A84E2F" w:rsidRPr="00A84E2F" w:rsidRDefault="00A84E2F" w:rsidP="00A84E2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84E2F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2724</w:t>
            </w:r>
          </w:p>
        </w:tc>
      </w:tr>
    </w:tbl>
    <w:p w14:paraId="5251C78B" w14:textId="77777777" w:rsidR="00CF657E" w:rsidRDefault="00CF657E" w:rsidP="00B73133"/>
    <w:p w14:paraId="2E91F915" w14:textId="5CCCE9EB" w:rsidR="00551563" w:rsidRDefault="00B73133" w:rsidP="00551563">
      <w:pPr>
        <w:pStyle w:val="Heading3"/>
      </w:pPr>
      <w:r>
        <w:t xml:space="preserve">Result </w:t>
      </w:r>
      <w:r w:rsidR="00FB47C0">
        <w:t>5</w:t>
      </w:r>
      <w:r>
        <w:t xml:space="preserve"> </w:t>
      </w:r>
      <w:r w:rsidR="00324BCF">
        <w:t xml:space="preserve">– is it better to fly on weekend or </w:t>
      </w:r>
      <w:proofErr w:type="gramStart"/>
      <w:r w:rsidR="00324BCF">
        <w:t>week day</w:t>
      </w:r>
      <w:proofErr w:type="gramEnd"/>
      <w:r w:rsidR="00324BCF">
        <w:t xml:space="preserve">? </w:t>
      </w:r>
    </w:p>
    <w:p w14:paraId="1827794B" w14:textId="09C5B8A7" w:rsidR="00324BCF" w:rsidRDefault="00324BCF" w:rsidP="00324BCF">
      <w:r>
        <w:t xml:space="preserve">Similar to result </w:t>
      </w:r>
      <w:r w:rsidR="00E9301F">
        <w:t>4</w:t>
      </w:r>
      <w:r>
        <w:t>, create a “</w:t>
      </w:r>
      <w:proofErr w:type="gramStart"/>
      <w:r>
        <w:t>week day</w:t>
      </w:r>
      <w:proofErr w:type="gramEnd"/>
      <w:r>
        <w:t xml:space="preserve"> indicator” and compare the average departure delay vs arrival delay. Note with </w:t>
      </w:r>
      <w:proofErr w:type="spellStart"/>
      <w:r>
        <w:t>date_format</w:t>
      </w:r>
      <w:proofErr w:type="spellEnd"/>
      <w:r>
        <w:t xml:space="preserve"> with %w Sunday is 0 and Saturday is 6. Your result should look something like this.   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311"/>
        <w:gridCol w:w="1244"/>
        <w:gridCol w:w="1093"/>
      </w:tblGrid>
      <w:tr w:rsidR="00723738" w:rsidRPr="00723738" w14:paraId="46B140C2" w14:textId="77777777" w:rsidTr="00723738">
        <w:trPr>
          <w:tblCellSpacing w:w="15" w:type="dxa"/>
        </w:trPr>
        <w:tc>
          <w:tcPr>
            <w:tcW w:w="0" w:type="auto"/>
            <w:vAlign w:val="center"/>
          </w:tcPr>
          <w:p w14:paraId="1BC1E0AB" w14:textId="41AFA3FA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week_day_indicator</w:t>
            </w:r>
            <w:proofErr w:type="spellEnd"/>
          </w:p>
        </w:tc>
        <w:tc>
          <w:tcPr>
            <w:tcW w:w="0" w:type="auto"/>
            <w:vAlign w:val="center"/>
          </w:tcPr>
          <w:p w14:paraId="77D4BDA2" w14:textId="74780B80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avg_dep_delay</w:t>
            </w:r>
            <w:proofErr w:type="spellEnd"/>
          </w:p>
        </w:tc>
        <w:tc>
          <w:tcPr>
            <w:tcW w:w="0" w:type="auto"/>
            <w:vAlign w:val="center"/>
          </w:tcPr>
          <w:p w14:paraId="377BF4ED" w14:textId="09149915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avg_arr_delay</w:t>
            </w:r>
            <w:proofErr w:type="spellEnd"/>
          </w:p>
        </w:tc>
        <w:tc>
          <w:tcPr>
            <w:tcW w:w="0" w:type="auto"/>
            <w:vAlign w:val="center"/>
          </w:tcPr>
          <w:p w14:paraId="296FF25A" w14:textId="3D499DE3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flight_count</w:t>
            </w:r>
            <w:proofErr w:type="spellEnd"/>
          </w:p>
        </w:tc>
      </w:tr>
      <w:tr w:rsidR="00723738" w:rsidRPr="00723738" w14:paraId="391249A9" w14:textId="77777777" w:rsidTr="00723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2123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14:paraId="0D9E2824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9.8268</w:t>
            </w:r>
          </w:p>
        </w:tc>
        <w:tc>
          <w:tcPr>
            <w:tcW w:w="0" w:type="auto"/>
            <w:vAlign w:val="center"/>
            <w:hideMark/>
          </w:tcPr>
          <w:p w14:paraId="07769A30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3.6591</w:t>
            </w:r>
          </w:p>
        </w:tc>
        <w:tc>
          <w:tcPr>
            <w:tcW w:w="0" w:type="auto"/>
            <w:vAlign w:val="center"/>
            <w:hideMark/>
          </w:tcPr>
          <w:p w14:paraId="6C05E440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6092</w:t>
            </w:r>
          </w:p>
        </w:tc>
      </w:tr>
      <w:tr w:rsidR="00723738" w:rsidRPr="00723738" w14:paraId="2B02C098" w14:textId="77777777" w:rsidTr="00723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AD24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14:paraId="681F0243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12.0286</w:t>
            </w:r>
          </w:p>
        </w:tc>
        <w:tc>
          <w:tcPr>
            <w:tcW w:w="0" w:type="auto"/>
            <w:vAlign w:val="center"/>
            <w:hideMark/>
          </w:tcPr>
          <w:p w14:paraId="08A6A96C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6.5790</w:t>
            </w:r>
          </w:p>
        </w:tc>
        <w:tc>
          <w:tcPr>
            <w:tcW w:w="0" w:type="auto"/>
            <w:vAlign w:val="center"/>
            <w:hideMark/>
          </w:tcPr>
          <w:p w14:paraId="7CBE48FB" w14:textId="77777777" w:rsidR="00723738" w:rsidRPr="00723738" w:rsidRDefault="00723738" w:rsidP="007237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23738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17357</w:t>
            </w:r>
          </w:p>
        </w:tc>
      </w:tr>
    </w:tbl>
    <w:p w14:paraId="1C5ACB42" w14:textId="77777777" w:rsidR="005F1487" w:rsidRPr="005F1487" w:rsidRDefault="005F1487" w:rsidP="00324BCF">
      <w:pPr>
        <w:rPr>
          <w:sz w:val="20"/>
          <w:szCs w:val="20"/>
        </w:rPr>
      </w:pPr>
    </w:p>
    <w:p w14:paraId="7927AD61" w14:textId="7A39F437" w:rsidR="00324BCF" w:rsidRDefault="00324BCF" w:rsidP="00324BCF">
      <w:r>
        <w:t xml:space="preserve">Here’s a hint of how I did it, but feel free to use your own logic. </w:t>
      </w:r>
    </w:p>
    <w:p w14:paraId="34E7CF69" w14:textId="27FB560F" w:rsidR="00774F2E" w:rsidRDefault="00774F2E" w:rsidP="00324BCF">
      <w:pPr>
        <w:pStyle w:val="Code"/>
      </w:pPr>
      <w:r>
        <w:t># Hint:</w:t>
      </w:r>
    </w:p>
    <w:p w14:paraId="00BEE3D6" w14:textId="6E545904" w:rsidR="00723738" w:rsidRDefault="00324BCF" w:rsidP="00324BCF">
      <w:pPr>
        <w:pStyle w:val="Code"/>
      </w:pPr>
      <w:r>
        <w:t xml:space="preserve">CASE </w:t>
      </w:r>
    </w:p>
    <w:p w14:paraId="0B0624DB" w14:textId="77777777" w:rsidR="00723738" w:rsidRDefault="00324BCF" w:rsidP="00723738">
      <w:pPr>
        <w:pStyle w:val="Code"/>
        <w:ind w:firstLine="720"/>
      </w:pPr>
      <w:r>
        <w:t>WHEN DATE_</w:t>
      </w:r>
      <w:proofErr w:type="gramStart"/>
      <w:r>
        <w:t>FORMAT(</w:t>
      </w:r>
      <w:proofErr w:type="spellStart"/>
      <w:proofErr w:type="gramEnd"/>
      <w:r>
        <w:t>fl_date</w:t>
      </w:r>
      <w:proofErr w:type="spellEnd"/>
      <w:r>
        <w:t>, '%w') = 0</w:t>
      </w:r>
      <w:r w:rsidR="00723738">
        <w:t xml:space="preserve"> </w:t>
      </w:r>
      <w:r>
        <w:t>OR DATE_FORMAT(</w:t>
      </w:r>
      <w:proofErr w:type="spellStart"/>
      <w:r>
        <w:t>fl_date</w:t>
      </w:r>
      <w:proofErr w:type="spellEnd"/>
      <w:r>
        <w:t>, '%w') = 6</w:t>
      </w:r>
    </w:p>
    <w:p w14:paraId="74CAB222" w14:textId="77777777" w:rsidR="00723738" w:rsidRDefault="00324BCF" w:rsidP="00723738">
      <w:pPr>
        <w:pStyle w:val="Code"/>
        <w:ind w:firstLine="720"/>
      </w:pPr>
      <w:r>
        <w:t>THEN 'Week</w:t>
      </w:r>
      <w:r w:rsidR="00723738">
        <w:t>end</w:t>
      </w:r>
      <w:r>
        <w:t>'</w:t>
      </w:r>
    </w:p>
    <w:p w14:paraId="5B172080" w14:textId="661CAAA0" w:rsidR="00B73133" w:rsidRDefault="00324BCF" w:rsidP="00723738">
      <w:pPr>
        <w:pStyle w:val="Code"/>
        <w:ind w:firstLine="720"/>
      </w:pPr>
      <w:r>
        <w:t>ELSE 'Week</w:t>
      </w:r>
      <w:r w:rsidR="00723738">
        <w:t>day</w:t>
      </w:r>
      <w:r>
        <w:t xml:space="preserve">' END AS </w:t>
      </w:r>
      <w:proofErr w:type="spellStart"/>
      <w:r>
        <w:t>week_day_indicator</w:t>
      </w:r>
      <w:proofErr w:type="spellEnd"/>
      <w:r>
        <w:t xml:space="preserve"> </w:t>
      </w:r>
    </w:p>
    <w:p w14:paraId="172D1CF1" w14:textId="77777777" w:rsidR="00391C7D" w:rsidRDefault="00391C7D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br w:type="page"/>
      </w:r>
    </w:p>
    <w:p w14:paraId="1234CC49" w14:textId="2E9F8F59" w:rsidR="00551563" w:rsidRDefault="00B73133" w:rsidP="00551563">
      <w:pPr>
        <w:pStyle w:val="Heading3"/>
      </w:pPr>
      <w:r>
        <w:lastRenderedPageBreak/>
        <w:t xml:space="preserve">Result </w:t>
      </w:r>
      <w:r w:rsidR="000E2292">
        <w:t>6</w:t>
      </w:r>
      <w:r w:rsidR="00391C7D">
        <w:t xml:space="preserve"> -</w:t>
      </w:r>
      <w:r>
        <w:t xml:space="preserve"> </w:t>
      </w:r>
      <w:r w:rsidR="00391C7D">
        <w:t xml:space="preserve">What’s the average, min, max distance flown by airline? </w:t>
      </w:r>
    </w:p>
    <w:p w14:paraId="79EA6DC9" w14:textId="30204328" w:rsidR="00391C7D" w:rsidRDefault="00391C7D" w:rsidP="00391C7D">
      <w:r>
        <w:t xml:space="preserve">Using airline and </w:t>
      </w:r>
      <w:r w:rsidRPr="002D4544">
        <w:rPr>
          <w:b/>
          <w:bCs/>
          <w:i/>
          <w:iCs/>
        </w:rPr>
        <w:t>distance</w:t>
      </w:r>
      <w:r w:rsidR="000E2292">
        <w:t xml:space="preserve"> to</w:t>
      </w:r>
      <w:r>
        <w:t xml:space="preserve"> calculate the average, min, max distance </w:t>
      </w:r>
      <w:r w:rsidR="00DE39DB">
        <w:t xml:space="preserve">flown </w:t>
      </w:r>
      <w:r>
        <w:t>by airline</w:t>
      </w:r>
      <w:r w:rsidR="0003401A">
        <w:t xml:space="preserve">. Return 4 columns which are </w:t>
      </w:r>
      <w:r w:rsidR="0003401A" w:rsidRPr="0003401A">
        <w:t>airline</w:t>
      </w:r>
      <w:r w:rsidR="0003401A">
        <w:t xml:space="preserve">, </w:t>
      </w:r>
      <w:proofErr w:type="spellStart"/>
      <w:r w:rsidR="0003401A" w:rsidRPr="0003401A">
        <w:t>mean_distance</w:t>
      </w:r>
      <w:proofErr w:type="spellEnd"/>
      <w:r w:rsidR="0003401A">
        <w:t xml:space="preserve">, </w:t>
      </w:r>
      <w:proofErr w:type="spellStart"/>
      <w:r w:rsidR="0003401A" w:rsidRPr="0003401A">
        <w:t>max_distance</w:t>
      </w:r>
      <w:proofErr w:type="spellEnd"/>
      <w:r w:rsidR="0003401A">
        <w:t xml:space="preserve">, </w:t>
      </w:r>
      <w:proofErr w:type="spellStart"/>
      <w:r w:rsidR="0003401A" w:rsidRPr="0003401A">
        <w:t>min_distance</w:t>
      </w:r>
      <w:proofErr w:type="spellEnd"/>
      <w:r w:rsidR="0003401A">
        <w:t xml:space="preserve">. Sort the result by </w:t>
      </w:r>
      <w:proofErr w:type="spellStart"/>
      <w:r w:rsidR="0003401A" w:rsidRPr="0003401A">
        <w:t>mean_distance</w:t>
      </w:r>
      <w:proofErr w:type="spellEnd"/>
      <w:r w:rsidR="0003401A">
        <w:t xml:space="preserve"> in ascending order.</w:t>
      </w:r>
      <w:r>
        <w:t xml:space="preserve"> </w:t>
      </w:r>
    </w:p>
    <w:p w14:paraId="73C0B08B" w14:textId="13D3CFAB" w:rsidR="00391C7D" w:rsidRDefault="00391C7D" w:rsidP="00391C7D"/>
    <w:p w14:paraId="73C0A8E0" w14:textId="09430057" w:rsidR="00391C7D" w:rsidRDefault="00391C7D" w:rsidP="00391C7D">
      <w:pPr>
        <w:pStyle w:val="Heading3"/>
      </w:pPr>
      <w:r>
        <w:t xml:space="preserve">Result </w:t>
      </w:r>
      <w:r w:rsidR="0003401A">
        <w:t>7</w:t>
      </w:r>
      <w:r>
        <w:t xml:space="preserve"> - What’s the average, min, max air_time flown by airline? </w:t>
      </w:r>
    </w:p>
    <w:p w14:paraId="411B7F47" w14:textId="07B40D48" w:rsidR="00391C7D" w:rsidRDefault="00391C7D" w:rsidP="00391C7D">
      <w:r>
        <w:t xml:space="preserve">Using airline and </w:t>
      </w:r>
      <w:proofErr w:type="spellStart"/>
      <w:r w:rsidRPr="002D4544">
        <w:rPr>
          <w:b/>
          <w:bCs/>
          <w:i/>
          <w:iCs/>
        </w:rPr>
        <w:t>air_time</w:t>
      </w:r>
      <w:proofErr w:type="spellEnd"/>
      <w:r>
        <w:t xml:space="preserve"> calculate the average, min, max </w:t>
      </w:r>
      <w:r w:rsidR="008444D8">
        <w:t>time</w:t>
      </w:r>
      <w:r>
        <w:t xml:space="preserve"> by airline</w:t>
      </w:r>
      <w:r w:rsidR="009B4E6A">
        <w:t xml:space="preserve">. Return 4 columns which are </w:t>
      </w:r>
      <w:r w:rsidR="009B4E6A" w:rsidRPr="0003401A">
        <w:t>airline</w:t>
      </w:r>
      <w:r w:rsidR="009B4E6A">
        <w:t xml:space="preserve">, </w:t>
      </w:r>
      <w:proofErr w:type="spellStart"/>
      <w:r w:rsidR="009B4E6A" w:rsidRPr="0003401A">
        <w:t>mean_</w:t>
      </w:r>
      <w:r w:rsidR="009B4E6A">
        <w:t>time</w:t>
      </w:r>
      <w:proofErr w:type="spellEnd"/>
      <w:r w:rsidR="009B4E6A">
        <w:t xml:space="preserve">, </w:t>
      </w:r>
      <w:proofErr w:type="spellStart"/>
      <w:r w:rsidR="009B4E6A" w:rsidRPr="0003401A">
        <w:t>max_</w:t>
      </w:r>
      <w:r w:rsidR="009B4E6A">
        <w:t>time</w:t>
      </w:r>
      <w:proofErr w:type="spellEnd"/>
      <w:r w:rsidR="009B4E6A">
        <w:t xml:space="preserve">, </w:t>
      </w:r>
      <w:proofErr w:type="spellStart"/>
      <w:proofErr w:type="gramStart"/>
      <w:r w:rsidR="009B4E6A" w:rsidRPr="0003401A">
        <w:t>min</w:t>
      </w:r>
      <w:proofErr w:type="gramEnd"/>
      <w:r w:rsidR="009B4E6A" w:rsidRPr="0003401A">
        <w:t>_d</w:t>
      </w:r>
      <w:r w:rsidR="009B4E6A">
        <w:t>time</w:t>
      </w:r>
      <w:proofErr w:type="spellEnd"/>
      <w:r w:rsidR="009B4E6A">
        <w:t xml:space="preserve">. Sort the result by </w:t>
      </w:r>
      <w:proofErr w:type="spellStart"/>
      <w:r w:rsidR="009B4E6A" w:rsidRPr="0003401A">
        <w:t>mean_</w:t>
      </w:r>
      <w:r w:rsidR="009B4E6A">
        <w:t>time</w:t>
      </w:r>
      <w:proofErr w:type="spellEnd"/>
      <w:r w:rsidR="009B4E6A">
        <w:t xml:space="preserve"> in ascending order.</w:t>
      </w:r>
    </w:p>
    <w:p w14:paraId="19501295" w14:textId="7A70961D" w:rsidR="00391C7D" w:rsidRDefault="00391C7D" w:rsidP="00391C7D"/>
    <w:p w14:paraId="3FD28C84" w14:textId="37CEB550" w:rsidR="00391C7D" w:rsidRDefault="00391C7D" w:rsidP="00391C7D">
      <w:pPr>
        <w:pStyle w:val="Heading3"/>
        <w:pBdr>
          <w:top w:val="single" w:sz="6" w:space="0" w:color="099BDD" w:themeColor="text2"/>
        </w:pBdr>
      </w:pPr>
      <w:r>
        <w:t xml:space="preserve">Result </w:t>
      </w:r>
      <w:r w:rsidR="002D4544">
        <w:t>8</w:t>
      </w:r>
      <w:r>
        <w:t xml:space="preserve"> – how many flights originate from Florida and what’s the average departure delay by airline? </w:t>
      </w:r>
    </w:p>
    <w:p w14:paraId="049D8CC7" w14:textId="39D59DD9" w:rsidR="00391C7D" w:rsidRDefault="00391C7D" w:rsidP="00391C7D">
      <w:r>
        <w:t>On your way back from Florida</w:t>
      </w:r>
      <w:r w:rsidR="00E171A3">
        <w:t>,</w:t>
      </w:r>
      <w:r>
        <w:t xml:space="preserve"> what’s the average departure delay? </w:t>
      </w:r>
      <w:r w:rsidR="00E171A3">
        <w:t xml:space="preserve">Using airline and </w:t>
      </w:r>
      <w:proofErr w:type="spellStart"/>
      <w:r w:rsidR="00E171A3" w:rsidRPr="00E171A3">
        <w:rPr>
          <w:b/>
          <w:bCs/>
          <w:i/>
          <w:iCs/>
        </w:rPr>
        <w:t>origin_state_nm</w:t>
      </w:r>
      <w:proofErr w:type="spellEnd"/>
      <w:r w:rsidR="00E171A3">
        <w:rPr>
          <w:b/>
          <w:bCs/>
          <w:i/>
          <w:iCs/>
        </w:rPr>
        <w:t xml:space="preserve"> </w:t>
      </w:r>
      <w:r w:rsidR="00E171A3" w:rsidRPr="00E171A3">
        <w:t xml:space="preserve">to </w:t>
      </w:r>
      <w:r w:rsidR="00E171A3">
        <w:t>calculate the average depart</w:t>
      </w:r>
      <w:r w:rsidR="00781741">
        <w:t>ure delay</w:t>
      </w:r>
      <w:r w:rsidR="00E171A3">
        <w:t xml:space="preserve"> by airline.</w:t>
      </w:r>
      <w:r w:rsidR="00781741">
        <w:t xml:space="preserve"> Return 4 columns which are </w:t>
      </w:r>
      <w:r w:rsidR="00781741" w:rsidRPr="0003401A">
        <w:t>airline</w:t>
      </w:r>
      <w:r w:rsidR="00781741">
        <w:t>,</w:t>
      </w:r>
      <w:r w:rsidR="00781741" w:rsidRPr="00781741">
        <w:t xml:space="preserve"> </w:t>
      </w:r>
      <w:proofErr w:type="spellStart"/>
      <w:r w:rsidR="00781741" w:rsidRPr="00781741">
        <w:t>origin_state_nm</w:t>
      </w:r>
      <w:proofErr w:type="spellEnd"/>
      <w:r w:rsidR="00781741">
        <w:t xml:space="preserve"> (which should be Florida), </w:t>
      </w:r>
      <w:proofErr w:type="spellStart"/>
      <w:r w:rsidR="00781741">
        <w:t>flight_count</w:t>
      </w:r>
      <w:proofErr w:type="spellEnd"/>
      <w:r w:rsidR="00781741">
        <w:t xml:space="preserve">, </w:t>
      </w:r>
      <w:proofErr w:type="spellStart"/>
      <w:r w:rsidR="00781741" w:rsidRPr="00781741">
        <w:t>avg_dep_delay</w:t>
      </w:r>
      <w:proofErr w:type="spellEnd"/>
      <w:r w:rsidR="00781741">
        <w:t xml:space="preserve">. Sort the result by </w:t>
      </w:r>
      <w:proofErr w:type="spellStart"/>
      <w:r w:rsidR="00781741" w:rsidRPr="00781741">
        <w:t>avg_dep_delay</w:t>
      </w:r>
      <w:proofErr w:type="spellEnd"/>
      <w:r w:rsidR="00781741">
        <w:t xml:space="preserve"> in ascending order.</w:t>
      </w:r>
    </w:p>
    <w:p w14:paraId="3E931878" w14:textId="77777777" w:rsidR="00391C7D" w:rsidRDefault="00391C7D" w:rsidP="00391C7D"/>
    <w:p w14:paraId="6C190754" w14:textId="087EC698" w:rsidR="00391C7D" w:rsidRDefault="002E6D0D" w:rsidP="00C11EA0">
      <w:pPr>
        <w:pStyle w:val="Heading3"/>
      </w:pPr>
      <w:r>
        <w:t xml:space="preserve">Result </w:t>
      </w:r>
      <w:r w:rsidR="008444D8">
        <w:t>9</w:t>
      </w:r>
      <w:r>
        <w:t xml:space="preserve"> – Top </w:t>
      </w:r>
      <w:r w:rsidR="00CE1390">
        <w:t>5</w:t>
      </w:r>
      <w:r>
        <w:t xml:space="preserve"> longest flights by max flight time </w:t>
      </w:r>
    </w:p>
    <w:p w14:paraId="329689FA" w14:textId="47215650" w:rsidR="00C11EA0" w:rsidRDefault="000F3DCE" w:rsidP="00391C7D">
      <w:r>
        <w:t xml:space="preserve">Return </w:t>
      </w:r>
      <w:r w:rsidR="003641F8">
        <w:t>4 columns:</w:t>
      </w:r>
      <w:r w:rsidR="00C11EA0">
        <w:t xml:space="preserve"> </w:t>
      </w:r>
      <w:proofErr w:type="spellStart"/>
      <w:r w:rsidR="003641F8" w:rsidRPr="003641F8">
        <w:t>origin_city_name</w:t>
      </w:r>
      <w:proofErr w:type="spellEnd"/>
      <w:r w:rsidR="00C11EA0">
        <w:t xml:space="preserve">, </w:t>
      </w:r>
      <w:proofErr w:type="spellStart"/>
      <w:r w:rsidR="003641F8" w:rsidRPr="003641F8">
        <w:t>dest_city_name</w:t>
      </w:r>
      <w:proofErr w:type="spellEnd"/>
      <w:r w:rsidR="003641F8">
        <w:t xml:space="preserve">, </w:t>
      </w:r>
      <w:proofErr w:type="spellStart"/>
      <w:r w:rsidR="00C11EA0">
        <w:t>max</w:t>
      </w:r>
      <w:r w:rsidR="003641F8">
        <w:t>_</w:t>
      </w:r>
      <w:r w:rsidR="00C11EA0">
        <w:t>airtime</w:t>
      </w:r>
      <w:proofErr w:type="spellEnd"/>
      <w:r w:rsidR="00C11EA0">
        <w:t xml:space="preserve">, </w:t>
      </w:r>
      <w:r w:rsidR="003641F8">
        <w:t xml:space="preserve">and </w:t>
      </w:r>
      <w:proofErr w:type="spellStart"/>
      <w:r w:rsidR="003641F8" w:rsidRPr="003641F8">
        <w:t>max_</w:t>
      </w:r>
      <w:r w:rsidR="003641F8">
        <w:t>air</w:t>
      </w:r>
      <w:r w:rsidR="003641F8" w:rsidRPr="003641F8">
        <w:t>time_hrs</w:t>
      </w:r>
      <w:proofErr w:type="spellEnd"/>
      <w:r w:rsidR="003641F8">
        <w:t xml:space="preserve"> (</w:t>
      </w:r>
      <w:proofErr w:type="gramStart"/>
      <w:r w:rsidR="003641F8">
        <w:t>i.e.</w:t>
      </w:r>
      <w:proofErr w:type="gramEnd"/>
      <w:r w:rsidR="003641F8">
        <w:t xml:space="preserve"> </w:t>
      </w:r>
      <w:r w:rsidR="00C11EA0">
        <w:t xml:space="preserve">divide </w:t>
      </w:r>
      <w:proofErr w:type="spellStart"/>
      <w:r w:rsidR="00C11EA0">
        <w:t>max</w:t>
      </w:r>
      <w:r w:rsidR="003641F8">
        <w:t>_</w:t>
      </w:r>
      <w:r w:rsidR="00C11EA0">
        <w:t>airtime</w:t>
      </w:r>
      <w:proofErr w:type="spellEnd"/>
      <w:r w:rsidR="00C11EA0">
        <w:t xml:space="preserve"> by 60 to get an </w:t>
      </w:r>
      <w:r w:rsidR="003641F8">
        <w:t>approximate hour)</w:t>
      </w:r>
      <w:r w:rsidR="00C11EA0">
        <w:t xml:space="preserve">. Order by </w:t>
      </w:r>
      <w:proofErr w:type="spellStart"/>
      <w:r w:rsidR="00C11EA0">
        <w:t>max_air_time</w:t>
      </w:r>
      <w:proofErr w:type="spellEnd"/>
      <w:r w:rsidR="00C11EA0">
        <w:t xml:space="preserve"> descending and get the top </w:t>
      </w:r>
      <w:r w:rsidR="00CE1390">
        <w:t>5</w:t>
      </w:r>
      <w:r w:rsidR="00C11EA0">
        <w:t xml:space="preserve"> using limit. </w:t>
      </w:r>
    </w:p>
    <w:p w14:paraId="4497DD16" w14:textId="77777777" w:rsidR="004E5FC5" w:rsidRDefault="004E5FC5" w:rsidP="00391C7D"/>
    <w:p w14:paraId="5455BBF5" w14:textId="33A29F65" w:rsidR="007D1119" w:rsidRDefault="007D1119" w:rsidP="007D1119">
      <w:pPr>
        <w:pStyle w:val="Heading3"/>
      </w:pPr>
      <w:r>
        <w:t>Result 1</w:t>
      </w:r>
      <w:r w:rsidR="004E5FC5">
        <w:t>0</w:t>
      </w:r>
      <w:r>
        <w:t xml:space="preserve"> – </w:t>
      </w:r>
      <w:r w:rsidR="004250BF">
        <w:t xml:space="preserve">TOP 5 </w:t>
      </w:r>
      <w:r>
        <w:t>worst origin to destination</w:t>
      </w:r>
    </w:p>
    <w:p w14:paraId="78187799" w14:textId="6D060F8D" w:rsidR="007D1119" w:rsidRDefault="004250BF" w:rsidP="007D1119">
      <w:r>
        <w:t xml:space="preserve">Return 5 columns: </w:t>
      </w:r>
      <w:proofErr w:type="spellStart"/>
      <w:r w:rsidRPr="003641F8">
        <w:t>origin_city_name</w:t>
      </w:r>
      <w:proofErr w:type="spellEnd"/>
      <w:r>
        <w:t xml:space="preserve">, </w:t>
      </w:r>
      <w:proofErr w:type="spellStart"/>
      <w:r w:rsidRPr="003641F8">
        <w:t>dest_city_name</w:t>
      </w:r>
      <w:proofErr w:type="spellEnd"/>
      <w:r>
        <w:t xml:space="preserve">, </w:t>
      </w:r>
      <w:proofErr w:type="spellStart"/>
      <w:r>
        <w:t>mean_airtime</w:t>
      </w:r>
      <w:proofErr w:type="spellEnd"/>
      <w:r>
        <w:t xml:space="preserve">, and </w:t>
      </w:r>
      <w:proofErr w:type="spellStart"/>
      <w:r>
        <w:t>mean</w:t>
      </w:r>
      <w:r w:rsidRPr="003641F8">
        <w:t>_</w:t>
      </w:r>
      <w:r>
        <w:t>air</w:t>
      </w:r>
      <w:r w:rsidRPr="003641F8">
        <w:t>time_hrs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divide </w:t>
      </w:r>
      <w:proofErr w:type="spellStart"/>
      <w:r>
        <w:t>mean_airtime</w:t>
      </w:r>
      <w:proofErr w:type="spellEnd"/>
      <w:r>
        <w:t xml:space="preserve"> by 60 to get an approximate hour), flight counts. </w:t>
      </w:r>
      <w:r w:rsidR="007D1119">
        <w:t xml:space="preserve">Having the average </w:t>
      </w:r>
      <w:r w:rsidR="00665709">
        <w:rPr>
          <w:rFonts w:hint="eastAsia"/>
          <w:lang w:eastAsia="zh-CN"/>
        </w:rPr>
        <w:t>arrival</w:t>
      </w:r>
      <w:r w:rsidR="00665709">
        <w:t xml:space="preserve"> </w:t>
      </w:r>
      <w:r w:rsidR="007D1119">
        <w:t>delay is &gt; 15 minutes and more than 10 flights</w:t>
      </w:r>
      <w:r>
        <w:t xml:space="preserve">, order by </w:t>
      </w:r>
      <w:proofErr w:type="spellStart"/>
      <w:r>
        <w:t>mean_airtime</w:t>
      </w:r>
      <w:proofErr w:type="spellEnd"/>
      <w:r>
        <w:t xml:space="preserve"> descending and get the top 5 using limit.</w:t>
      </w:r>
    </w:p>
    <w:p w14:paraId="5EF416FD" w14:textId="5522D2C2" w:rsidR="007D1119" w:rsidRDefault="007D1119" w:rsidP="00391C7D"/>
    <w:p w14:paraId="4C2F149B" w14:textId="54D16C94" w:rsidR="00AB2981" w:rsidRDefault="00AB2981" w:rsidP="00AB2981">
      <w:pPr>
        <w:pStyle w:val="Heading3"/>
      </w:pPr>
      <w:r>
        <w:t>Result 1</w:t>
      </w:r>
      <w:r w:rsidR="004E5FC5">
        <w:t>1</w:t>
      </w:r>
      <w:r>
        <w:t xml:space="preserve"> – Best flights for early arrivals </w:t>
      </w:r>
    </w:p>
    <w:p w14:paraId="33FC3711" w14:textId="242471F6" w:rsidR="007D1119" w:rsidRDefault="00AB2981" w:rsidP="00391C7D">
      <w:r>
        <w:t xml:space="preserve">Return 4 columns: </w:t>
      </w:r>
      <w:proofErr w:type="spellStart"/>
      <w:r w:rsidRPr="003641F8">
        <w:t>origin_city_name</w:t>
      </w:r>
      <w:proofErr w:type="spellEnd"/>
      <w:r>
        <w:t xml:space="preserve">, </w:t>
      </w:r>
      <w:proofErr w:type="spellStart"/>
      <w:r w:rsidRPr="003641F8">
        <w:t>dest_city_name</w:t>
      </w:r>
      <w:proofErr w:type="spellEnd"/>
      <w:r>
        <w:t xml:space="preserve">, mean of </w:t>
      </w:r>
      <w:proofErr w:type="spellStart"/>
      <w:r w:rsidRPr="00AB2981">
        <w:t>arr_delay</w:t>
      </w:r>
      <w:proofErr w:type="spellEnd"/>
      <w:r>
        <w:t>, and flight counts. Having average arrival delay is &lt; -10 minutes (</w:t>
      </w:r>
      <w:proofErr w:type="gramStart"/>
      <w:r>
        <w:t>i.e.</w:t>
      </w:r>
      <w:proofErr w:type="gramEnd"/>
      <w:r>
        <w:t xml:space="preserve"> early</w:t>
      </w:r>
      <w:r w:rsidR="00EF740E">
        <w:t xml:space="preserve"> arrivals</w:t>
      </w:r>
      <w:r>
        <w:t>) and having more than 20 flights.</w:t>
      </w:r>
      <w:r w:rsidR="00EF740E">
        <w:t xml:space="preserve"> Order by mean_</w:t>
      </w:r>
      <w:r w:rsidR="00EF740E" w:rsidRPr="00EF740E">
        <w:t xml:space="preserve"> </w:t>
      </w:r>
      <w:proofErr w:type="spellStart"/>
      <w:r w:rsidR="00EF740E" w:rsidRPr="00AB2981">
        <w:t>arr_delay</w:t>
      </w:r>
      <w:proofErr w:type="spellEnd"/>
      <w:r w:rsidR="00EF740E">
        <w:t xml:space="preserve"> </w:t>
      </w:r>
      <w:r w:rsidR="0013424C">
        <w:t>a</w:t>
      </w:r>
      <w:r w:rsidR="00EF740E">
        <w:t>scending</w:t>
      </w:r>
      <w:r w:rsidR="0013424C">
        <w:t xml:space="preserve"> and get the top 5 using limit.</w:t>
      </w:r>
    </w:p>
    <w:p w14:paraId="1C913309" w14:textId="77777777" w:rsidR="007D1119" w:rsidRDefault="007D1119" w:rsidP="00391C7D"/>
    <w:p w14:paraId="5DD5A464" w14:textId="76F9C170" w:rsidR="00496A1C" w:rsidRDefault="00496A1C" w:rsidP="00496A1C">
      <w:pPr>
        <w:pStyle w:val="Heading3"/>
      </w:pPr>
      <w:r>
        <w:t>REsult 1</w:t>
      </w:r>
      <w:r w:rsidR="004E5FC5">
        <w:t>2</w:t>
      </w:r>
      <w:r>
        <w:t xml:space="preserve"> - What flights are likely to get a weather delay?</w:t>
      </w:r>
    </w:p>
    <w:p w14:paraId="68108A29" w14:textId="7B1B6040" w:rsidR="00496A1C" w:rsidRDefault="00053E2E" w:rsidP="00496A1C">
      <w:r>
        <w:t xml:space="preserve">Return the same columns </w:t>
      </w:r>
      <w:r w:rsidR="00496A1C">
        <w:t>as result 1</w:t>
      </w:r>
      <w:r w:rsidR="00055453">
        <w:t>1</w:t>
      </w:r>
      <w:r w:rsidR="00496A1C">
        <w:t xml:space="preserve">, but select flights </w:t>
      </w:r>
      <w:r w:rsidR="00487B2F">
        <w:t xml:space="preserve">which </w:t>
      </w:r>
      <w:r w:rsidR="00496A1C">
        <w:t xml:space="preserve">weather delay &gt; 0, average </w:t>
      </w:r>
      <w:proofErr w:type="spellStart"/>
      <w:r w:rsidR="00496A1C">
        <w:t>arr_delay</w:t>
      </w:r>
      <w:proofErr w:type="spellEnd"/>
      <w:r w:rsidR="00496A1C">
        <w:t xml:space="preserve"> is greater than 15 minutes, and flight count greater than </w:t>
      </w:r>
      <w:r>
        <w:t>2</w:t>
      </w:r>
      <w:r w:rsidR="00E678EC">
        <w:t>.</w:t>
      </w:r>
    </w:p>
    <w:p w14:paraId="1B6E8428" w14:textId="77777777" w:rsidR="00B16F85" w:rsidRDefault="00B16F85" w:rsidP="00391C7D"/>
    <w:p w14:paraId="45AD66D8" w14:textId="29CE0101" w:rsidR="0013424C" w:rsidRDefault="0013424C" w:rsidP="0013424C">
      <w:pPr>
        <w:pStyle w:val="Heading3"/>
      </w:pPr>
      <w:r>
        <w:lastRenderedPageBreak/>
        <w:t>Result 1</w:t>
      </w:r>
      <w:r w:rsidR="004E5FC5">
        <w:t>3</w:t>
      </w:r>
      <w:r>
        <w:t xml:space="preserve"> – your analysis # </w:t>
      </w:r>
      <w:r w:rsidR="000D3CE6">
        <w:t>1</w:t>
      </w:r>
    </w:p>
    <w:p w14:paraId="63AFFCB6" w14:textId="65481F11" w:rsidR="001A38D7" w:rsidRDefault="000D3CE6" w:rsidP="00391C7D">
      <w:r w:rsidRPr="00B16F85">
        <w:t>Think of a specific question you want to answer using the data</w:t>
      </w:r>
      <w:r>
        <w:t xml:space="preserve"> table. W</w:t>
      </w:r>
      <w:r w:rsidRPr="00535016">
        <w:t>rite a SQL query to obtain the relevant data that answers your question.</w:t>
      </w:r>
      <w:r>
        <w:t xml:space="preserve"> </w:t>
      </w:r>
      <w:r w:rsidR="00E678EC">
        <w:t>Your question should be interesting and meaningful, and y</w:t>
      </w:r>
      <w:r>
        <w:t>our query should include at least one aggregate function, one WHERE and HAVING statements.</w:t>
      </w:r>
    </w:p>
    <w:p w14:paraId="5BF68582" w14:textId="77777777" w:rsidR="000D3CE6" w:rsidRDefault="000D3CE6" w:rsidP="00391C7D"/>
    <w:p w14:paraId="229AA9D6" w14:textId="006CBD91" w:rsidR="0013424C" w:rsidRDefault="0013424C" w:rsidP="0013424C">
      <w:pPr>
        <w:pStyle w:val="Heading3"/>
      </w:pPr>
      <w:r>
        <w:t>Result 1</w:t>
      </w:r>
      <w:r w:rsidR="004E5FC5">
        <w:t>4</w:t>
      </w:r>
      <w:r>
        <w:t xml:space="preserve"> – your analysis # </w:t>
      </w:r>
      <w:r w:rsidR="000D3CE6">
        <w:t>2</w:t>
      </w:r>
    </w:p>
    <w:p w14:paraId="41580934" w14:textId="5C94389A" w:rsidR="000D3CE6" w:rsidRDefault="000D3CE6" w:rsidP="000D3CE6">
      <w:r w:rsidRPr="00B16F85">
        <w:t>Think of a specific question you want to answer using the data</w:t>
      </w:r>
      <w:r>
        <w:t xml:space="preserve"> table. W</w:t>
      </w:r>
      <w:r w:rsidRPr="00535016">
        <w:t>rite a SQL query to obtain the relevant data that answers your question.</w:t>
      </w:r>
      <w:r>
        <w:t xml:space="preserve"> </w:t>
      </w:r>
      <w:r w:rsidR="00E678EC">
        <w:t>Your question should be interesting and meaningful, and y</w:t>
      </w:r>
      <w:r>
        <w:t>our query should include at least one CASE – WHEN structure.</w:t>
      </w:r>
    </w:p>
    <w:p w14:paraId="54DA3D4C" w14:textId="75A3EE35" w:rsidR="002E6D0D" w:rsidRDefault="002E6D0D" w:rsidP="002E6D0D"/>
    <w:p w14:paraId="00C409AC" w14:textId="2FF505D2" w:rsidR="000D3CE6" w:rsidRDefault="000D3CE6" w:rsidP="000D3CE6">
      <w:pPr>
        <w:pStyle w:val="Heading3"/>
      </w:pPr>
      <w:r>
        <w:t>Result 1</w:t>
      </w:r>
      <w:r w:rsidR="004E5FC5">
        <w:t>5</w:t>
      </w:r>
      <w:r>
        <w:t xml:space="preserve"> – your analysis # 3</w:t>
      </w:r>
    </w:p>
    <w:p w14:paraId="2CF65267" w14:textId="20F86973" w:rsidR="000D3CE6" w:rsidRDefault="000D3CE6" w:rsidP="002E6D0D">
      <w:r w:rsidRPr="00B16F85">
        <w:t>Think of a specific question you want to answer using the data</w:t>
      </w:r>
      <w:r>
        <w:t xml:space="preserve"> table. W</w:t>
      </w:r>
      <w:r w:rsidRPr="00535016">
        <w:t>rite a SQL query to obtain the relevant data that answers your question.</w:t>
      </w:r>
      <w:r>
        <w:t xml:space="preserve"> </w:t>
      </w:r>
      <w:r w:rsidR="00E678EC">
        <w:t xml:space="preserve">Your question should be interesting and meaningful, and your </w:t>
      </w:r>
      <w:r>
        <w:t>query should include at least one subquery.</w:t>
      </w:r>
    </w:p>
    <w:p w14:paraId="448BDE5C" w14:textId="77777777" w:rsidR="002E6D0D" w:rsidRDefault="002E6D0D" w:rsidP="00391C7D"/>
    <w:p w14:paraId="229199C8" w14:textId="77777777" w:rsidR="00C016BF" w:rsidRDefault="00C016BF" w:rsidP="00C016BF">
      <w:pPr>
        <w:pStyle w:val="Heading2"/>
      </w:pPr>
      <w:r>
        <w:t xml:space="preserve">Rubric </w:t>
      </w:r>
    </w:p>
    <w:p w14:paraId="62282F8D" w14:textId="77777777" w:rsidR="00F93564" w:rsidRPr="008F649E" w:rsidRDefault="00C016BF" w:rsidP="00C016BF">
      <w:pPr>
        <w:shd w:val="clear" w:color="auto" w:fill="FFFFFF"/>
        <w:spacing w:after="120"/>
        <w:rPr>
          <w:i/>
          <w:color w:val="252525"/>
        </w:rPr>
      </w:pPr>
      <w:r w:rsidRPr="008F649E">
        <w:rPr>
          <w:i/>
          <w:color w:val="252525"/>
        </w:rPr>
        <w:t>Out of a total of 100 points</w:t>
      </w:r>
    </w:p>
    <w:p w14:paraId="7DD50E4A" w14:textId="57380923" w:rsidR="004B57CA" w:rsidRPr="008F649E" w:rsidRDefault="00F93564" w:rsidP="004B57CA">
      <w:pPr>
        <w:pStyle w:val="ListParagraph"/>
        <w:numPr>
          <w:ilvl w:val="0"/>
          <w:numId w:val="31"/>
        </w:numPr>
        <w:shd w:val="clear" w:color="auto" w:fill="FFFFFF"/>
        <w:spacing w:after="120" w:line="360" w:lineRule="auto"/>
        <w:rPr>
          <w:i/>
          <w:color w:val="252525"/>
        </w:rPr>
      </w:pPr>
      <w:r w:rsidRPr="008F649E">
        <w:rPr>
          <w:i/>
          <w:color w:val="252525"/>
        </w:rPr>
        <w:t>Question 1</w:t>
      </w:r>
      <w:r w:rsidR="00D4360F" w:rsidRPr="008F649E">
        <w:rPr>
          <w:i/>
          <w:color w:val="252525"/>
        </w:rPr>
        <w:t xml:space="preserve"> to </w:t>
      </w:r>
      <w:r w:rsidR="004B57CA" w:rsidRPr="008F649E">
        <w:rPr>
          <w:i/>
          <w:color w:val="252525"/>
        </w:rPr>
        <w:t>5</w:t>
      </w:r>
      <w:r w:rsidRPr="008F649E">
        <w:rPr>
          <w:i/>
          <w:color w:val="252525"/>
        </w:rPr>
        <w:t xml:space="preserve">: </w:t>
      </w:r>
      <w:r w:rsidR="009D551C">
        <w:rPr>
          <w:i/>
          <w:color w:val="252525"/>
        </w:rPr>
        <w:t>6</w:t>
      </w:r>
      <w:r w:rsidRPr="008F649E">
        <w:rPr>
          <w:i/>
          <w:color w:val="252525"/>
        </w:rPr>
        <w:t xml:space="preserve"> points each</w:t>
      </w:r>
    </w:p>
    <w:p w14:paraId="7CEEA3C1" w14:textId="340B805E" w:rsidR="004B57CA" w:rsidRPr="008F649E" w:rsidRDefault="004B57CA" w:rsidP="004B57CA">
      <w:pPr>
        <w:pStyle w:val="ListParagraph"/>
        <w:numPr>
          <w:ilvl w:val="0"/>
          <w:numId w:val="31"/>
        </w:numPr>
        <w:shd w:val="clear" w:color="auto" w:fill="FFFFFF"/>
        <w:spacing w:after="120" w:line="360" w:lineRule="auto"/>
        <w:rPr>
          <w:i/>
          <w:color w:val="252525"/>
        </w:rPr>
      </w:pPr>
      <w:r w:rsidRPr="008F649E">
        <w:rPr>
          <w:i/>
          <w:color w:val="252525"/>
        </w:rPr>
        <w:t>Question 6 to 1</w:t>
      </w:r>
      <w:r w:rsidR="009D551C">
        <w:rPr>
          <w:i/>
          <w:color w:val="252525"/>
        </w:rPr>
        <w:t>5</w:t>
      </w:r>
      <w:r w:rsidRPr="008F649E">
        <w:rPr>
          <w:i/>
          <w:color w:val="252525"/>
        </w:rPr>
        <w:t xml:space="preserve">: </w:t>
      </w:r>
      <w:r w:rsidR="009D551C">
        <w:rPr>
          <w:i/>
          <w:color w:val="252525"/>
        </w:rPr>
        <w:t>7</w:t>
      </w:r>
      <w:r w:rsidRPr="008F649E">
        <w:rPr>
          <w:i/>
          <w:color w:val="252525"/>
        </w:rPr>
        <w:t xml:space="preserve"> points each</w:t>
      </w:r>
    </w:p>
    <w:p w14:paraId="1AC1EB9C" w14:textId="07143323" w:rsidR="00C016BF" w:rsidRPr="008F649E" w:rsidRDefault="00C016BF" w:rsidP="00C016BF">
      <w:pPr>
        <w:shd w:val="clear" w:color="auto" w:fill="FFFFFF"/>
        <w:spacing w:after="120"/>
        <w:rPr>
          <w:i/>
          <w:color w:val="252525"/>
        </w:rPr>
      </w:pPr>
      <w:r w:rsidRPr="008F649E">
        <w:rPr>
          <w:i/>
          <w:color w:val="252525"/>
        </w:rPr>
        <w:t>For each question, please turn in with:</w:t>
      </w:r>
    </w:p>
    <w:p w14:paraId="1C787B64" w14:textId="77777777" w:rsidR="00C016BF" w:rsidRPr="008F649E" w:rsidRDefault="00C016BF" w:rsidP="00C016BF">
      <w:pPr>
        <w:pStyle w:val="ListParagraph"/>
        <w:numPr>
          <w:ilvl w:val="0"/>
          <w:numId w:val="27"/>
        </w:numPr>
        <w:spacing w:line="360" w:lineRule="auto"/>
        <w:rPr>
          <w:i/>
          <w:color w:val="252525"/>
        </w:rPr>
      </w:pPr>
      <w:r w:rsidRPr="008F649E">
        <w:rPr>
          <w:i/>
          <w:color w:val="252525"/>
        </w:rPr>
        <w:t>Question and Result #</w:t>
      </w:r>
    </w:p>
    <w:p w14:paraId="55227C40" w14:textId="77777777" w:rsidR="00C016BF" w:rsidRPr="008F649E" w:rsidRDefault="00C016BF" w:rsidP="00C016BF">
      <w:pPr>
        <w:pStyle w:val="ListParagraph"/>
        <w:numPr>
          <w:ilvl w:val="0"/>
          <w:numId w:val="27"/>
        </w:numPr>
        <w:spacing w:line="360" w:lineRule="auto"/>
        <w:rPr>
          <w:i/>
          <w:color w:val="252525"/>
        </w:rPr>
      </w:pPr>
      <w:r w:rsidRPr="008F649E">
        <w:rPr>
          <w:i/>
          <w:color w:val="252525"/>
        </w:rPr>
        <w:t>SQL query – your select statement to solve the question</w:t>
      </w:r>
    </w:p>
    <w:p w14:paraId="5CE248A5" w14:textId="0D0BBB93" w:rsidR="00CC3A7F" w:rsidRPr="008F649E" w:rsidRDefault="00C016BF" w:rsidP="008903F6">
      <w:pPr>
        <w:pStyle w:val="ListParagraph"/>
        <w:numPr>
          <w:ilvl w:val="0"/>
          <w:numId w:val="27"/>
        </w:numPr>
        <w:spacing w:line="360" w:lineRule="auto"/>
        <w:rPr>
          <w:i/>
          <w:color w:val="252525"/>
        </w:rPr>
      </w:pPr>
      <w:r w:rsidRPr="008F649E">
        <w:rPr>
          <w:i/>
          <w:color w:val="252525"/>
        </w:rPr>
        <w:t>Result in a screenshot</w:t>
      </w:r>
    </w:p>
    <w:sectPr w:rsidR="00CC3A7F" w:rsidRPr="008F649E" w:rsidSect="00551563"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193F" w14:textId="77777777" w:rsidR="003117CD" w:rsidRDefault="003117CD">
      <w:pPr>
        <w:spacing w:after="0" w:line="240" w:lineRule="auto"/>
      </w:pPr>
      <w:r>
        <w:separator/>
      </w:r>
    </w:p>
  </w:endnote>
  <w:endnote w:type="continuationSeparator" w:id="0">
    <w:p w14:paraId="24967369" w14:textId="77777777" w:rsidR="003117CD" w:rsidRDefault="0031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7F43E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2174"/>
      <w:gridCol w:w="2174"/>
      <w:gridCol w:w="2436"/>
    </w:tblGrid>
    <w:tr w:rsidR="00B73133" w:rsidRPr="00E03DDE" w14:paraId="085DA3D7" w14:textId="77777777" w:rsidTr="00E03DDE">
      <w:tc>
        <w:tcPr>
          <w:tcW w:w="2174" w:type="dxa"/>
        </w:tcPr>
        <w:p w14:paraId="64A81490" w14:textId="77777777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  <w:r w:rsidRPr="00E03DDE">
            <w:rPr>
              <w:color w:val="BFBFBF" w:themeColor="background1" w:themeShade="BF"/>
              <w:sz w:val="20"/>
              <w:szCs w:val="20"/>
            </w:rPr>
            <w:fldChar w:fldCharType="begin"/>
          </w:r>
          <w:r w:rsidRPr="00E03DDE">
            <w:rPr>
              <w:color w:val="BFBFBF" w:themeColor="background1" w:themeShade="BF"/>
              <w:sz w:val="20"/>
              <w:szCs w:val="20"/>
            </w:rPr>
            <w:instrText xml:space="preserve"> PAGE   \* MERGEFORMAT </w:instrText>
          </w:r>
          <w:r w:rsidRPr="00E03DDE">
            <w:rPr>
              <w:color w:val="BFBFBF" w:themeColor="background1" w:themeShade="BF"/>
              <w:sz w:val="20"/>
              <w:szCs w:val="20"/>
            </w:rPr>
            <w:fldChar w:fldCharType="separate"/>
          </w:r>
          <w:r w:rsidRPr="00E03DDE">
            <w:rPr>
              <w:b/>
              <w:bCs/>
              <w:noProof/>
              <w:color w:val="BFBFBF" w:themeColor="background1" w:themeShade="BF"/>
              <w:sz w:val="20"/>
              <w:szCs w:val="20"/>
            </w:rPr>
            <w:t>1</w:t>
          </w:r>
          <w:r w:rsidRPr="00E03DDE">
            <w:rPr>
              <w:b/>
              <w:bCs/>
              <w:noProof/>
              <w:color w:val="BFBFBF" w:themeColor="background1" w:themeShade="BF"/>
              <w:sz w:val="20"/>
              <w:szCs w:val="20"/>
            </w:rPr>
            <w:fldChar w:fldCharType="end"/>
          </w:r>
          <w:r w:rsidRPr="00E03DDE">
            <w:rPr>
              <w:b/>
              <w:bCs/>
              <w:color w:val="BFBFBF" w:themeColor="background1" w:themeShade="BF"/>
              <w:sz w:val="20"/>
              <w:szCs w:val="20"/>
            </w:rPr>
            <w:t xml:space="preserve"> </w:t>
          </w:r>
          <w:r w:rsidRPr="00E03DDE">
            <w:rPr>
              <w:color w:val="BFBFBF" w:themeColor="background1" w:themeShade="BF"/>
              <w:sz w:val="20"/>
              <w:szCs w:val="20"/>
            </w:rPr>
            <w:t>|</w:t>
          </w:r>
          <w:r w:rsidRPr="00E03DDE">
            <w:rPr>
              <w:b/>
              <w:bCs/>
              <w:color w:val="BFBFBF" w:themeColor="background1" w:themeShade="BF"/>
              <w:sz w:val="20"/>
              <w:szCs w:val="20"/>
            </w:rPr>
            <w:t xml:space="preserve"> </w:t>
          </w:r>
          <w:r w:rsidRPr="00E03DDE">
            <w:rPr>
              <w:color w:val="BFBFBF" w:themeColor="background1" w:themeShade="BF"/>
              <w:spacing w:val="60"/>
              <w:sz w:val="20"/>
              <w:szCs w:val="20"/>
            </w:rPr>
            <w:t>Page</w:t>
          </w:r>
        </w:p>
      </w:tc>
      <w:tc>
        <w:tcPr>
          <w:tcW w:w="2174" w:type="dxa"/>
        </w:tcPr>
        <w:p w14:paraId="1F29B42D" w14:textId="77777777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2436" w:type="dxa"/>
        </w:tcPr>
        <w:p w14:paraId="1DF1F05A" w14:textId="29F4FD54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  <w:r>
            <w:rPr>
              <w:color w:val="BFBFBF" w:themeColor="background1" w:themeShade="BF"/>
              <w:sz w:val="20"/>
              <w:szCs w:val="20"/>
            </w:rPr>
            <w:t xml:space="preserve">Data Management </w:t>
          </w:r>
        </w:p>
      </w:tc>
    </w:tr>
  </w:tbl>
  <w:p w14:paraId="0B632881" w14:textId="77777777" w:rsidR="00F64D51" w:rsidRPr="00E03DDE" w:rsidRDefault="00F64D51" w:rsidP="00E0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9308" w14:textId="77777777" w:rsidR="003117CD" w:rsidRDefault="003117CD">
      <w:pPr>
        <w:spacing w:after="0" w:line="240" w:lineRule="auto"/>
      </w:pPr>
      <w:r>
        <w:separator/>
      </w:r>
    </w:p>
  </w:footnote>
  <w:footnote w:type="continuationSeparator" w:id="0">
    <w:p w14:paraId="747C763F" w14:textId="77777777" w:rsidR="003117CD" w:rsidRDefault="0031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B2310"/>
    <w:multiLevelType w:val="hybridMultilevel"/>
    <w:tmpl w:val="107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11329"/>
    <w:multiLevelType w:val="hybridMultilevel"/>
    <w:tmpl w:val="10748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72E6D"/>
    <w:multiLevelType w:val="hybridMultilevel"/>
    <w:tmpl w:val="3C668C3C"/>
    <w:lvl w:ilvl="0" w:tplc="B9F21AD2">
      <w:start w:val="70"/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A5E7A"/>
    <w:multiLevelType w:val="hybridMultilevel"/>
    <w:tmpl w:val="10748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A2EC8"/>
    <w:multiLevelType w:val="multilevel"/>
    <w:tmpl w:val="D1903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C958FF"/>
    <w:multiLevelType w:val="hybridMultilevel"/>
    <w:tmpl w:val="F10CEEA2"/>
    <w:lvl w:ilvl="0" w:tplc="FB9056D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C3C18"/>
    <w:multiLevelType w:val="hybridMultilevel"/>
    <w:tmpl w:val="EB0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A590E"/>
    <w:multiLevelType w:val="hybridMultilevel"/>
    <w:tmpl w:val="67BE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8A0084">
      <w:numFmt w:val="bullet"/>
      <w:lvlText w:val="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92EAE"/>
    <w:multiLevelType w:val="hybridMultilevel"/>
    <w:tmpl w:val="EB0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5303C"/>
    <w:multiLevelType w:val="multilevel"/>
    <w:tmpl w:val="6EFA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1A72D93"/>
    <w:multiLevelType w:val="hybridMultilevel"/>
    <w:tmpl w:val="4C56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3499B"/>
    <w:multiLevelType w:val="multilevel"/>
    <w:tmpl w:val="9958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26225F"/>
    <w:multiLevelType w:val="multilevel"/>
    <w:tmpl w:val="9958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7212464">
    <w:abstractNumId w:val="24"/>
  </w:num>
  <w:num w:numId="2" w16cid:durableId="1456168919">
    <w:abstractNumId w:val="14"/>
  </w:num>
  <w:num w:numId="3" w16cid:durableId="422922980">
    <w:abstractNumId w:val="23"/>
  </w:num>
  <w:num w:numId="4" w16cid:durableId="439884222">
    <w:abstractNumId w:val="15"/>
  </w:num>
  <w:num w:numId="5" w16cid:durableId="1026251029">
    <w:abstractNumId w:val="28"/>
  </w:num>
  <w:num w:numId="6" w16cid:durableId="1312556725">
    <w:abstractNumId w:val="29"/>
  </w:num>
  <w:num w:numId="7" w16cid:durableId="1445425261">
    <w:abstractNumId w:val="27"/>
  </w:num>
  <w:num w:numId="8" w16cid:durableId="1230530262">
    <w:abstractNumId w:val="30"/>
  </w:num>
  <w:num w:numId="9" w16cid:durableId="2039427175">
    <w:abstractNumId w:val="9"/>
  </w:num>
  <w:num w:numId="10" w16cid:durableId="97330899">
    <w:abstractNumId w:val="7"/>
  </w:num>
  <w:num w:numId="11" w16cid:durableId="535461131">
    <w:abstractNumId w:val="6"/>
  </w:num>
  <w:num w:numId="12" w16cid:durableId="2064869534">
    <w:abstractNumId w:val="5"/>
  </w:num>
  <w:num w:numId="13" w16cid:durableId="805272268">
    <w:abstractNumId w:val="4"/>
  </w:num>
  <w:num w:numId="14" w16cid:durableId="2144426605">
    <w:abstractNumId w:val="8"/>
  </w:num>
  <w:num w:numId="15" w16cid:durableId="2025474078">
    <w:abstractNumId w:val="3"/>
  </w:num>
  <w:num w:numId="16" w16cid:durableId="208105988">
    <w:abstractNumId w:val="2"/>
  </w:num>
  <w:num w:numId="17" w16cid:durableId="466432884">
    <w:abstractNumId w:val="1"/>
  </w:num>
  <w:num w:numId="18" w16cid:durableId="212810025">
    <w:abstractNumId w:val="0"/>
  </w:num>
  <w:num w:numId="19" w16cid:durableId="324624641">
    <w:abstractNumId w:val="16"/>
  </w:num>
  <w:num w:numId="20" w16cid:durableId="234976100">
    <w:abstractNumId w:val="26"/>
  </w:num>
  <w:num w:numId="21" w16cid:durableId="2128769255">
    <w:abstractNumId w:val="21"/>
  </w:num>
  <w:num w:numId="22" w16cid:durableId="1456292403">
    <w:abstractNumId w:val="25"/>
  </w:num>
  <w:num w:numId="23" w16cid:durableId="595212889">
    <w:abstractNumId w:val="19"/>
  </w:num>
  <w:num w:numId="24" w16cid:durableId="1877161936">
    <w:abstractNumId w:val="17"/>
  </w:num>
  <w:num w:numId="25" w16cid:durableId="163713334">
    <w:abstractNumId w:val="20"/>
  </w:num>
  <w:num w:numId="26" w16cid:durableId="934173312">
    <w:abstractNumId w:val="18"/>
  </w:num>
  <w:num w:numId="27" w16cid:durableId="1013066220">
    <w:abstractNumId w:val="12"/>
  </w:num>
  <w:num w:numId="28" w16cid:durableId="29960663">
    <w:abstractNumId w:val="10"/>
  </w:num>
  <w:num w:numId="29" w16cid:durableId="1111703951">
    <w:abstractNumId w:val="13"/>
  </w:num>
  <w:num w:numId="30" w16cid:durableId="897519346">
    <w:abstractNumId w:val="11"/>
  </w:num>
  <w:num w:numId="31" w16cid:durableId="1017148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3D"/>
    <w:rsid w:val="0003401A"/>
    <w:rsid w:val="00044A38"/>
    <w:rsid w:val="0005199F"/>
    <w:rsid w:val="00052577"/>
    <w:rsid w:val="00053148"/>
    <w:rsid w:val="00053E2E"/>
    <w:rsid w:val="00055453"/>
    <w:rsid w:val="000A7C15"/>
    <w:rsid w:val="000D183D"/>
    <w:rsid w:val="000D3CE6"/>
    <w:rsid w:val="000E2292"/>
    <w:rsid w:val="000F3DCE"/>
    <w:rsid w:val="0013424C"/>
    <w:rsid w:val="0013706B"/>
    <w:rsid w:val="001907B1"/>
    <w:rsid w:val="00194DF6"/>
    <w:rsid w:val="001A38D7"/>
    <w:rsid w:val="001E3D90"/>
    <w:rsid w:val="001F5FA6"/>
    <w:rsid w:val="0020335F"/>
    <w:rsid w:val="00205A04"/>
    <w:rsid w:val="0021672F"/>
    <w:rsid w:val="00216A6F"/>
    <w:rsid w:val="00251806"/>
    <w:rsid w:val="00251E67"/>
    <w:rsid w:val="002D4544"/>
    <w:rsid w:val="002E32C5"/>
    <w:rsid w:val="002E6D0D"/>
    <w:rsid w:val="003117CD"/>
    <w:rsid w:val="00311ED8"/>
    <w:rsid w:val="00324BCF"/>
    <w:rsid w:val="00331B67"/>
    <w:rsid w:val="003616EC"/>
    <w:rsid w:val="003641F8"/>
    <w:rsid w:val="00391C7D"/>
    <w:rsid w:val="003A74EE"/>
    <w:rsid w:val="003D5B41"/>
    <w:rsid w:val="003F22A8"/>
    <w:rsid w:val="004250BF"/>
    <w:rsid w:val="0046050F"/>
    <w:rsid w:val="00487B2F"/>
    <w:rsid w:val="00496A1C"/>
    <w:rsid w:val="004A5369"/>
    <w:rsid w:val="004B57CA"/>
    <w:rsid w:val="004D30BE"/>
    <w:rsid w:val="004E1AED"/>
    <w:rsid w:val="004E5FC5"/>
    <w:rsid w:val="004E7876"/>
    <w:rsid w:val="00535016"/>
    <w:rsid w:val="00551563"/>
    <w:rsid w:val="00562E11"/>
    <w:rsid w:val="005871AF"/>
    <w:rsid w:val="005A2478"/>
    <w:rsid w:val="005C12A5"/>
    <w:rsid w:val="005D43B0"/>
    <w:rsid w:val="005F1487"/>
    <w:rsid w:val="00601F16"/>
    <w:rsid w:val="0062298B"/>
    <w:rsid w:val="0063651B"/>
    <w:rsid w:val="00650AAC"/>
    <w:rsid w:val="00656F5E"/>
    <w:rsid w:val="00665709"/>
    <w:rsid w:val="0069196C"/>
    <w:rsid w:val="006C1B01"/>
    <w:rsid w:val="006C1ED9"/>
    <w:rsid w:val="006C6FCF"/>
    <w:rsid w:val="006E2DCE"/>
    <w:rsid w:val="006F296D"/>
    <w:rsid w:val="007200DC"/>
    <w:rsid w:val="00723738"/>
    <w:rsid w:val="00743390"/>
    <w:rsid w:val="0074646C"/>
    <w:rsid w:val="00765E26"/>
    <w:rsid w:val="00774F2E"/>
    <w:rsid w:val="00781741"/>
    <w:rsid w:val="00791814"/>
    <w:rsid w:val="00794731"/>
    <w:rsid w:val="007D1119"/>
    <w:rsid w:val="007F30D5"/>
    <w:rsid w:val="007F7FDE"/>
    <w:rsid w:val="008444D8"/>
    <w:rsid w:val="008526EB"/>
    <w:rsid w:val="008878E1"/>
    <w:rsid w:val="008903F6"/>
    <w:rsid w:val="00890EF1"/>
    <w:rsid w:val="008D1D5C"/>
    <w:rsid w:val="008E1DB5"/>
    <w:rsid w:val="008E790F"/>
    <w:rsid w:val="008F519F"/>
    <w:rsid w:val="008F649E"/>
    <w:rsid w:val="0093413F"/>
    <w:rsid w:val="009463ED"/>
    <w:rsid w:val="00951CEA"/>
    <w:rsid w:val="009A7F4C"/>
    <w:rsid w:val="009B222E"/>
    <w:rsid w:val="009B4E6A"/>
    <w:rsid w:val="009C7AB0"/>
    <w:rsid w:val="009D551C"/>
    <w:rsid w:val="009F5952"/>
    <w:rsid w:val="00A1310C"/>
    <w:rsid w:val="00A14A32"/>
    <w:rsid w:val="00A332CC"/>
    <w:rsid w:val="00A84E2F"/>
    <w:rsid w:val="00A91B38"/>
    <w:rsid w:val="00AB2981"/>
    <w:rsid w:val="00AD18AA"/>
    <w:rsid w:val="00AE7E97"/>
    <w:rsid w:val="00AF3481"/>
    <w:rsid w:val="00AF425A"/>
    <w:rsid w:val="00B0391B"/>
    <w:rsid w:val="00B05CAE"/>
    <w:rsid w:val="00B16F85"/>
    <w:rsid w:val="00B1772F"/>
    <w:rsid w:val="00B540D3"/>
    <w:rsid w:val="00B723A2"/>
    <w:rsid w:val="00B73133"/>
    <w:rsid w:val="00BA72CF"/>
    <w:rsid w:val="00BB150B"/>
    <w:rsid w:val="00BC6A02"/>
    <w:rsid w:val="00BE168E"/>
    <w:rsid w:val="00BE7090"/>
    <w:rsid w:val="00C016BF"/>
    <w:rsid w:val="00C078BD"/>
    <w:rsid w:val="00C11EA0"/>
    <w:rsid w:val="00C127CF"/>
    <w:rsid w:val="00C23C12"/>
    <w:rsid w:val="00C301C1"/>
    <w:rsid w:val="00C41B4B"/>
    <w:rsid w:val="00C513B7"/>
    <w:rsid w:val="00C51617"/>
    <w:rsid w:val="00C55D2D"/>
    <w:rsid w:val="00C57B1D"/>
    <w:rsid w:val="00CB07D5"/>
    <w:rsid w:val="00CC3A7F"/>
    <w:rsid w:val="00CC5E36"/>
    <w:rsid w:val="00CC7E81"/>
    <w:rsid w:val="00CD5BF2"/>
    <w:rsid w:val="00CE1390"/>
    <w:rsid w:val="00CF657E"/>
    <w:rsid w:val="00D4360F"/>
    <w:rsid w:val="00D47A97"/>
    <w:rsid w:val="00D63B5B"/>
    <w:rsid w:val="00D8016E"/>
    <w:rsid w:val="00DB378C"/>
    <w:rsid w:val="00DB79BD"/>
    <w:rsid w:val="00DD6256"/>
    <w:rsid w:val="00DE143E"/>
    <w:rsid w:val="00DE39DB"/>
    <w:rsid w:val="00E03DDE"/>
    <w:rsid w:val="00E106F1"/>
    <w:rsid w:val="00E171A3"/>
    <w:rsid w:val="00E32455"/>
    <w:rsid w:val="00E35368"/>
    <w:rsid w:val="00E678EC"/>
    <w:rsid w:val="00E80DFC"/>
    <w:rsid w:val="00E864E2"/>
    <w:rsid w:val="00E9301F"/>
    <w:rsid w:val="00EB2316"/>
    <w:rsid w:val="00EF740E"/>
    <w:rsid w:val="00F0630D"/>
    <w:rsid w:val="00F275CF"/>
    <w:rsid w:val="00F4187E"/>
    <w:rsid w:val="00F42566"/>
    <w:rsid w:val="00F61F91"/>
    <w:rsid w:val="00F64D51"/>
    <w:rsid w:val="00F66D4D"/>
    <w:rsid w:val="00F91D9F"/>
    <w:rsid w:val="00F93564"/>
    <w:rsid w:val="00FB26C8"/>
    <w:rsid w:val="00FB47C0"/>
    <w:rsid w:val="00FB702C"/>
    <w:rsid w:val="00FD1851"/>
    <w:rsid w:val="00FD1858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F37E"/>
  <w15:docId w15:val="{EE3AA617-3CB2-461B-A317-B7157856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D183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D18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table" w:styleId="TableGridLight">
    <w:name w:val="Grid Table Light"/>
    <w:basedOn w:val="TableNormal"/>
    <w:uiPriority w:val="40"/>
    <w:rsid w:val="00E03D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deChar">
    <w:name w:val="Code Char"/>
    <w:basedOn w:val="DefaultParagraphFont"/>
    <w:link w:val="Code"/>
    <w:rsid w:val="000D183D"/>
    <w:rPr>
      <w:rFonts w:ascii="Courier New" w:hAnsi="Courier New"/>
    </w:rPr>
  </w:style>
  <w:style w:type="table" w:styleId="PlainTable3">
    <w:name w:val="Plain Table 3"/>
    <w:basedOn w:val="TableNormal"/>
    <w:uiPriority w:val="43"/>
    <w:rsid w:val="00E03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73133"/>
    <w:pPr>
      <w:spacing w:before="0"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D1851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478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ranstats.bts.gov/DL_SelectFields.as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me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684D827-0E71-BA47-9B8F-2773128C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2178</TotalTime>
  <Pages>7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Ames</dc:creator>
  <cp:lastModifiedBy>Baldis, Nik</cp:lastModifiedBy>
  <cp:revision>99</cp:revision>
  <dcterms:created xsi:type="dcterms:W3CDTF">2020-09-07T22:43:00Z</dcterms:created>
  <dcterms:modified xsi:type="dcterms:W3CDTF">2023-10-08T19:13:00Z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