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C00C" w14:textId="6F29764B" w:rsidR="004E1AED" w:rsidRDefault="00B73133" w:rsidP="004E1AED">
      <w:pPr>
        <w:pStyle w:val="Title"/>
      </w:pPr>
      <w:r>
        <w:t>Assignment 1</w:t>
      </w:r>
      <w:r w:rsidR="000D183D">
        <w:t xml:space="preserve"> – </w:t>
      </w:r>
      <w:r>
        <w:t>Sing</w:t>
      </w:r>
      <w:r w:rsidR="002E32C5">
        <w:t>le</w:t>
      </w:r>
      <w:r>
        <w:t xml:space="preserve"> entity quer</w:t>
      </w:r>
      <w:r w:rsidR="002E32C5">
        <w:t>ies</w:t>
      </w:r>
      <w:r w:rsidR="000D183D">
        <w:t xml:space="preserve"> </w:t>
      </w:r>
    </w:p>
    <w:p w14:paraId="30F04580" w14:textId="2E9E9C4A" w:rsidR="00B73133" w:rsidRDefault="00B73133" w:rsidP="00B73133">
      <w:pPr>
        <w:pStyle w:val="Heading1"/>
      </w:pPr>
      <w:r>
        <w:t>Overview</w:t>
      </w:r>
    </w:p>
    <w:p w14:paraId="013373E7" w14:textId="15DE7E01" w:rsidR="00B73133" w:rsidRDefault="00B73133" w:rsidP="00B73133">
      <w:r>
        <w:t xml:space="preserve">This week we are going to practice defining and </w:t>
      </w:r>
      <w:proofErr w:type="gramStart"/>
      <w:r>
        <w:t>inserting</w:t>
      </w:r>
      <w:proofErr w:type="gramEnd"/>
      <w:r>
        <w:t xml:space="preserve"> into a table. Then we are going to work on doing something by analyzing City of New York data. Specifically, we are going to review sidewalk café permits under the State’s New York Forward Plan to place outdoor seating in front of their business on the sidewalk or roadway.  </w:t>
      </w:r>
    </w:p>
    <w:p w14:paraId="3B98ECA0" w14:textId="1394ABE8" w:rsidR="00B73133" w:rsidRPr="00B73133" w:rsidRDefault="00B73133" w:rsidP="00B73133">
      <w:pPr>
        <w:pStyle w:val="Heading2"/>
      </w:pPr>
      <w:r w:rsidRPr="00026F3A">
        <w:t xml:space="preserve">What to turn in! </w:t>
      </w:r>
    </w:p>
    <w:p w14:paraId="3156395B" w14:textId="499397F5" w:rsidR="00B73133" w:rsidRPr="00B73133" w:rsidRDefault="00B73133" w:rsidP="00B73133">
      <w:pPr>
        <w:rPr>
          <w:spacing w:val="-1"/>
        </w:rPr>
      </w:pPr>
      <w:r w:rsidRPr="00AB0CC7">
        <w:t xml:space="preserve">Please create a </w:t>
      </w:r>
      <w:r w:rsidRPr="005632EF">
        <w:rPr>
          <w:b/>
          <w:bCs/>
        </w:rPr>
        <w:t>word document</w:t>
      </w:r>
      <w:r w:rsidRPr="00AB0CC7">
        <w:t xml:space="preserve"> and </w:t>
      </w:r>
      <w:r>
        <w:t>submit</w:t>
      </w:r>
      <w:r w:rsidRPr="00AB0CC7">
        <w:t xml:space="preserve"> that to me</w:t>
      </w:r>
      <w:r>
        <w:t xml:space="preserve"> via Canvas</w:t>
      </w:r>
      <w:r w:rsidRPr="00AB0CC7">
        <w:t xml:space="preserve">, for homework assignment credit. </w:t>
      </w:r>
      <w:r w:rsidRPr="00673F79">
        <w:rPr>
          <w:spacing w:val="-1"/>
        </w:rPr>
        <w:t xml:space="preserve">Please include your name as part of your file name (e.g., </w:t>
      </w:r>
      <w:r>
        <w:rPr>
          <w:spacing w:val="-1"/>
        </w:rPr>
        <w:t>Mike_Ames_Assignment_1.docx</w:t>
      </w:r>
      <w:r w:rsidRPr="00673F79">
        <w:rPr>
          <w:spacing w:val="-1"/>
        </w:rPr>
        <w:t>).</w:t>
      </w:r>
      <w:r>
        <w:rPr>
          <w:spacing w:val="-1"/>
        </w:rPr>
        <w:t xml:space="preserve"> you’ll include your SQL statement and table of results. </w:t>
      </w:r>
    </w:p>
    <w:p w14:paraId="53E31BB8" w14:textId="180B5290" w:rsidR="00B73133" w:rsidRDefault="00B73133" w:rsidP="00B73133">
      <w:pPr>
        <w:pStyle w:val="Heading2"/>
      </w:pPr>
      <w:r w:rsidRPr="00026F3A">
        <w:t xml:space="preserve">TASK 1 Create “employee” table. </w:t>
      </w:r>
    </w:p>
    <w:p w14:paraId="76A1EF0B" w14:textId="21C87EA7" w:rsidR="001040BB" w:rsidRDefault="001040BB" w:rsidP="001040BB">
      <w:pPr>
        <w:pStyle w:val="Heading3"/>
        <w:numPr>
          <w:ilvl w:val="0"/>
          <w:numId w:val="25"/>
        </w:numPr>
      </w:pPr>
      <w:r>
        <w:t>CREATE P</w:t>
      </w:r>
      <w:r>
        <w:rPr>
          <w:rFonts w:hint="eastAsia"/>
          <w:lang w:eastAsia="zh-CN"/>
        </w:rPr>
        <w:t>roject</w:t>
      </w:r>
      <w:r>
        <w:t xml:space="preserve"> 1 </w:t>
      </w:r>
      <w:r>
        <w:rPr>
          <w:rFonts w:hint="eastAsia"/>
          <w:lang w:eastAsia="zh-CN"/>
        </w:rPr>
        <w:t>schema</w:t>
      </w:r>
    </w:p>
    <w:p w14:paraId="745B5912" w14:textId="755B30ED" w:rsidR="00886FE3" w:rsidRPr="001040BB" w:rsidRDefault="001040BB" w:rsidP="00886FE3">
      <w:pPr>
        <w:ind w:firstLine="360"/>
      </w:pPr>
      <w:r w:rsidRPr="001040BB">
        <w:t xml:space="preserve">Create </w:t>
      </w:r>
      <w:r>
        <w:rPr>
          <w:rFonts w:hint="eastAsia"/>
          <w:lang w:eastAsia="zh-CN"/>
        </w:rPr>
        <w:t>a</w:t>
      </w:r>
      <w:r>
        <w:t xml:space="preserve"> new schema </w:t>
      </w:r>
      <w:r w:rsidR="00C865FD">
        <w:t xml:space="preserve">called </w:t>
      </w:r>
      <w:r w:rsidRPr="001040BB">
        <w:rPr>
          <w:b/>
          <w:bCs/>
        </w:rPr>
        <w:t>project1</w:t>
      </w:r>
      <w:r w:rsidRPr="001040BB">
        <w:t xml:space="preserve">. Use </w:t>
      </w:r>
      <w:r>
        <w:t xml:space="preserve">this schema for all the following </w:t>
      </w:r>
      <w:r w:rsidR="00AA6779">
        <w:t>steps</w:t>
      </w:r>
      <w:r>
        <w:t>.</w:t>
      </w:r>
    </w:p>
    <w:p w14:paraId="4AAB3C82" w14:textId="3DB4165A" w:rsidR="00B73133" w:rsidRDefault="00B73133" w:rsidP="00B73133">
      <w:pPr>
        <w:pStyle w:val="Heading3"/>
        <w:numPr>
          <w:ilvl w:val="0"/>
          <w:numId w:val="25"/>
        </w:numPr>
      </w:pPr>
      <w:r>
        <w:t>CREATE EMPLOYEE TABLE</w:t>
      </w:r>
    </w:p>
    <w:p w14:paraId="07AFD6D5" w14:textId="77777777" w:rsidR="00B73133" w:rsidRDefault="00B73133" w:rsidP="00B73133">
      <w:pPr>
        <w:spacing w:before="0" w:after="0" w:line="240" w:lineRule="auto"/>
        <w:ind w:left="360"/>
      </w:pPr>
    </w:p>
    <w:p w14:paraId="2D517B46" w14:textId="2F0662E1" w:rsidR="00B73133" w:rsidRDefault="00B73133" w:rsidP="00B73133">
      <w:pPr>
        <w:spacing w:before="0" w:after="0" w:line="240" w:lineRule="auto"/>
        <w:ind w:left="360"/>
      </w:pPr>
      <w:r>
        <w:t xml:space="preserve">Create the </w:t>
      </w:r>
      <w:r w:rsidRPr="00B73133">
        <w:rPr>
          <w:b/>
        </w:rPr>
        <w:t>employee</w:t>
      </w:r>
      <w:r>
        <w:t xml:space="preserve"> table with the following columns and data types, make sure employee id is auto incrementing and is set as a primary key – turn in your Create TABLE Statement SQL. </w:t>
      </w:r>
    </w:p>
    <w:p w14:paraId="5F63135E" w14:textId="77777777" w:rsidR="00B73133" w:rsidRDefault="00B73133" w:rsidP="00B73133">
      <w:pPr>
        <w:spacing w:before="0" w:after="0" w:line="240" w:lineRule="auto"/>
        <w:ind w:left="360"/>
      </w:pPr>
    </w:p>
    <w:tbl>
      <w:tblPr>
        <w:tblStyle w:val="TableGrid"/>
        <w:tblW w:w="0" w:type="auto"/>
        <w:tblLook w:val="04A0" w:firstRow="1" w:lastRow="0" w:firstColumn="1" w:lastColumn="0" w:noHBand="0" w:noVBand="1"/>
      </w:tblPr>
      <w:tblGrid>
        <w:gridCol w:w="3356"/>
        <w:gridCol w:w="3357"/>
        <w:gridCol w:w="3357"/>
      </w:tblGrid>
      <w:tr w:rsidR="00B73133" w14:paraId="56D94E1C" w14:textId="77777777" w:rsidTr="00DA118F">
        <w:tc>
          <w:tcPr>
            <w:tcW w:w="3356" w:type="dxa"/>
          </w:tcPr>
          <w:p w14:paraId="1BAA9040" w14:textId="77777777" w:rsidR="00B73133" w:rsidRDefault="00B73133" w:rsidP="00DA118F">
            <w:r>
              <w:t>Column</w:t>
            </w:r>
          </w:p>
        </w:tc>
        <w:tc>
          <w:tcPr>
            <w:tcW w:w="3357" w:type="dxa"/>
          </w:tcPr>
          <w:p w14:paraId="796CB2A0" w14:textId="77777777" w:rsidR="00B73133" w:rsidRDefault="00B73133" w:rsidP="00DA118F">
            <w:r>
              <w:t>Data Type</w:t>
            </w:r>
          </w:p>
        </w:tc>
        <w:tc>
          <w:tcPr>
            <w:tcW w:w="3357" w:type="dxa"/>
          </w:tcPr>
          <w:p w14:paraId="5A0D99FC" w14:textId="77777777" w:rsidR="00B73133" w:rsidRDefault="00B73133" w:rsidP="00DA118F">
            <w:r>
              <w:t>Other &amp; Notes</w:t>
            </w:r>
          </w:p>
        </w:tc>
      </w:tr>
      <w:tr w:rsidR="00B73133" w14:paraId="45438D0D" w14:textId="77777777" w:rsidTr="00DA118F">
        <w:tc>
          <w:tcPr>
            <w:tcW w:w="3356" w:type="dxa"/>
          </w:tcPr>
          <w:p w14:paraId="699661C9" w14:textId="77777777" w:rsidR="00B73133" w:rsidRDefault="00B73133" w:rsidP="00DA118F">
            <w:proofErr w:type="spellStart"/>
            <w:r>
              <w:t>employee_id</w:t>
            </w:r>
            <w:proofErr w:type="spellEnd"/>
          </w:p>
        </w:tc>
        <w:tc>
          <w:tcPr>
            <w:tcW w:w="3357" w:type="dxa"/>
          </w:tcPr>
          <w:p w14:paraId="49323F26" w14:textId="77777777" w:rsidR="00B73133" w:rsidRDefault="00B73133" w:rsidP="00DA118F">
            <w:r>
              <w:t>Int</w:t>
            </w:r>
          </w:p>
        </w:tc>
        <w:tc>
          <w:tcPr>
            <w:tcW w:w="3357" w:type="dxa"/>
          </w:tcPr>
          <w:p w14:paraId="27AD7A8F" w14:textId="1B30AA76" w:rsidR="00B73133" w:rsidRDefault="00B73133" w:rsidP="00DA118F">
            <w:r>
              <w:t xml:space="preserve">Primary Key &amp; </w:t>
            </w:r>
            <w:proofErr w:type="spellStart"/>
            <w:r>
              <w:t>Autoincremen</w:t>
            </w:r>
            <w:proofErr w:type="spellEnd"/>
          </w:p>
        </w:tc>
      </w:tr>
      <w:tr w:rsidR="00B73133" w14:paraId="06D61DE3" w14:textId="77777777" w:rsidTr="00DA118F">
        <w:tc>
          <w:tcPr>
            <w:tcW w:w="3356" w:type="dxa"/>
          </w:tcPr>
          <w:p w14:paraId="4B87020A" w14:textId="77777777" w:rsidR="00B73133" w:rsidRDefault="00B73133" w:rsidP="00DA118F">
            <w:proofErr w:type="spellStart"/>
            <w:r>
              <w:t>employee_name</w:t>
            </w:r>
            <w:proofErr w:type="spellEnd"/>
          </w:p>
        </w:tc>
        <w:tc>
          <w:tcPr>
            <w:tcW w:w="3357" w:type="dxa"/>
          </w:tcPr>
          <w:p w14:paraId="15661D11" w14:textId="77777777" w:rsidR="00B73133" w:rsidRDefault="00B73133" w:rsidP="00DA118F">
            <w:r>
              <w:t>Varchar(64)</w:t>
            </w:r>
          </w:p>
        </w:tc>
        <w:tc>
          <w:tcPr>
            <w:tcW w:w="3357" w:type="dxa"/>
          </w:tcPr>
          <w:p w14:paraId="0975CA14" w14:textId="77777777" w:rsidR="00B73133" w:rsidRDefault="00B73133" w:rsidP="00DA118F"/>
        </w:tc>
      </w:tr>
      <w:tr w:rsidR="00B73133" w14:paraId="46DA52FB" w14:textId="77777777" w:rsidTr="00DA118F">
        <w:tc>
          <w:tcPr>
            <w:tcW w:w="3356" w:type="dxa"/>
          </w:tcPr>
          <w:p w14:paraId="5F453EEA" w14:textId="77777777" w:rsidR="00B73133" w:rsidRDefault="00B73133" w:rsidP="00DA118F">
            <w:proofErr w:type="spellStart"/>
            <w:r>
              <w:rPr>
                <w:rFonts w:ascii="Lucida Sans" w:hAnsi="Lucida Sans"/>
                <w:b/>
                <w:bCs/>
                <w:color w:val="000000"/>
                <w:sz w:val="18"/>
                <w:szCs w:val="18"/>
                <w:shd w:val="clear" w:color="auto" w:fill="FFFFFF"/>
              </w:rPr>
              <w:t>Employee_title</w:t>
            </w:r>
            <w:proofErr w:type="spellEnd"/>
          </w:p>
        </w:tc>
        <w:tc>
          <w:tcPr>
            <w:tcW w:w="3357" w:type="dxa"/>
          </w:tcPr>
          <w:p w14:paraId="7E8B92B6" w14:textId="77777777" w:rsidR="00B73133" w:rsidRDefault="00B73133" w:rsidP="00DA118F">
            <w:r>
              <w:t>Varchar(64)</w:t>
            </w:r>
          </w:p>
        </w:tc>
        <w:tc>
          <w:tcPr>
            <w:tcW w:w="3357" w:type="dxa"/>
          </w:tcPr>
          <w:p w14:paraId="4B884C0C" w14:textId="77777777" w:rsidR="00B73133" w:rsidRDefault="00B73133" w:rsidP="00DA118F"/>
        </w:tc>
      </w:tr>
      <w:tr w:rsidR="00B73133" w14:paraId="3DC351FD" w14:textId="77777777" w:rsidTr="00DA118F">
        <w:tc>
          <w:tcPr>
            <w:tcW w:w="3356" w:type="dxa"/>
          </w:tcPr>
          <w:p w14:paraId="40AE533B" w14:textId="77777777" w:rsidR="00B73133" w:rsidRDefault="00B73133" w:rsidP="00DA118F">
            <w:proofErr w:type="spellStart"/>
            <w:r>
              <w:rPr>
                <w:rFonts w:ascii="Lucida Sans" w:hAnsi="Lucida Sans"/>
                <w:b/>
                <w:bCs/>
                <w:color w:val="000000"/>
                <w:sz w:val="18"/>
                <w:szCs w:val="18"/>
                <w:shd w:val="clear" w:color="auto" w:fill="FFFFFF"/>
              </w:rPr>
              <w:t>Employee_dept</w:t>
            </w:r>
            <w:proofErr w:type="spellEnd"/>
          </w:p>
        </w:tc>
        <w:tc>
          <w:tcPr>
            <w:tcW w:w="3357" w:type="dxa"/>
          </w:tcPr>
          <w:p w14:paraId="7ABBD56C" w14:textId="77777777" w:rsidR="00B73133" w:rsidRDefault="00B73133" w:rsidP="00DA118F">
            <w:r>
              <w:t>Varchar(64)</w:t>
            </w:r>
          </w:p>
        </w:tc>
        <w:tc>
          <w:tcPr>
            <w:tcW w:w="3357" w:type="dxa"/>
          </w:tcPr>
          <w:p w14:paraId="12F78C05" w14:textId="77777777" w:rsidR="00B73133" w:rsidRDefault="00B73133" w:rsidP="00DA118F"/>
        </w:tc>
      </w:tr>
      <w:tr w:rsidR="00B73133" w14:paraId="272D8137" w14:textId="77777777" w:rsidTr="00DA118F">
        <w:tc>
          <w:tcPr>
            <w:tcW w:w="3356" w:type="dxa"/>
          </w:tcPr>
          <w:p w14:paraId="092D3D44" w14:textId="77777777" w:rsidR="00B73133" w:rsidRDefault="00B73133" w:rsidP="00DA118F">
            <w:proofErr w:type="spellStart"/>
            <w:r>
              <w:rPr>
                <w:rFonts w:ascii="Lucida Sans" w:hAnsi="Lucida Sans"/>
                <w:b/>
                <w:bCs/>
                <w:color w:val="000000"/>
                <w:sz w:val="18"/>
                <w:szCs w:val="18"/>
                <w:shd w:val="clear" w:color="auto" w:fill="FFFFFF"/>
              </w:rPr>
              <w:t>full_or_part_time</w:t>
            </w:r>
            <w:proofErr w:type="spellEnd"/>
          </w:p>
        </w:tc>
        <w:tc>
          <w:tcPr>
            <w:tcW w:w="3357" w:type="dxa"/>
          </w:tcPr>
          <w:p w14:paraId="279411D4" w14:textId="77777777" w:rsidR="00B73133" w:rsidRDefault="00B73133" w:rsidP="00DA118F">
            <w:r>
              <w:t>Char(1)</w:t>
            </w:r>
          </w:p>
        </w:tc>
        <w:tc>
          <w:tcPr>
            <w:tcW w:w="3357" w:type="dxa"/>
          </w:tcPr>
          <w:p w14:paraId="767CA75D" w14:textId="77777777" w:rsidR="00B73133" w:rsidRDefault="00B73133" w:rsidP="00DA118F"/>
        </w:tc>
      </w:tr>
      <w:tr w:rsidR="00B73133" w14:paraId="27368B85" w14:textId="77777777" w:rsidTr="00DA118F">
        <w:tc>
          <w:tcPr>
            <w:tcW w:w="3356" w:type="dxa"/>
          </w:tcPr>
          <w:p w14:paraId="17C2DA26" w14:textId="77777777" w:rsidR="00B73133" w:rsidRDefault="00B73133" w:rsidP="00DA118F">
            <w:proofErr w:type="spellStart"/>
            <w:r>
              <w:rPr>
                <w:rFonts w:ascii="Lucida Sans" w:hAnsi="Lucida Sans"/>
                <w:b/>
                <w:bCs/>
                <w:color w:val="000000"/>
                <w:sz w:val="18"/>
                <w:szCs w:val="18"/>
                <w:shd w:val="clear" w:color="auto" w:fill="FFFFFF"/>
              </w:rPr>
              <w:t>salary_or_hourly</w:t>
            </w:r>
            <w:proofErr w:type="spellEnd"/>
          </w:p>
        </w:tc>
        <w:tc>
          <w:tcPr>
            <w:tcW w:w="3357" w:type="dxa"/>
          </w:tcPr>
          <w:p w14:paraId="29379C01" w14:textId="77777777" w:rsidR="00B73133" w:rsidRDefault="00B73133" w:rsidP="00DA118F">
            <w:r>
              <w:t>Varchar(10)</w:t>
            </w:r>
          </w:p>
        </w:tc>
        <w:tc>
          <w:tcPr>
            <w:tcW w:w="3357" w:type="dxa"/>
          </w:tcPr>
          <w:p w14:paraId="55688EAE" w14:textId="77777777" w:rsidR="00B73133" w:rsidRDefault="00B73133" w:rsidP="00DA118F"/>
        </w:tc>
      </w:tr>
      <w:tr w:rsidR="00B73133" w14:paraId="1FB457C0" w14:textId="77777777" w:rsidTr="00DA118F">
        <w:tc>
          <w:tcPr>
            <w:tcW w:w="3356" w:type="dxa"/>
          </w:tcPr>
          <w:p w14:paraId="72932CC7" w14:textId="77777777" w:rsidR="00B73133" w:rsidRDefault="00B73133" w:rsidP="00DA118F">
            <w:proofErr w:type="spellStart"/>
            <w:r>
              <w:rPr>
                <w:rFonts w:ascii="Lucida Sans" w:hAnsi="Lucida Sans"/>
                <w:b/>
                <w:bCs/>
                <w:color w:val="000000"/>
                <w:sz w:val="18"/>
                <w:szCs w:val="18"/>
                <w:shd w:val="clear" w:color="auto" w:fill="FFFFFF"/>
              </w:rPr>
              <w:t>typical_hours</w:t>
            </w:r>
            <w:proofErr w:type="spellEnd"/>
          </w:p>
        </w:tc>
        <w:tc>
          <w:tcPr>
            <w:tcW w:w="3357" w:type="dxa"/>
          </w:tcPr>
          <w:p w14:paraId="1329C8BB" w14:textId="77777777" w:rsidR="00B73133" w:rsidRDefault="00B73133" w:rsidP="00DA118F">
            <w:r>
              <w:t>Decimal(5,2)</w:t>
            </w:r>
          </w:p>
        </w:tc>
        <w:tc>
          <w:tcPr>
            <w:tcW w:w="3357" w:type="dxa"/>
          </w:tcPr>
          <w:p w14:paraId="450659EB" w14:textId="77777777" w:rsidR="00B73133" w:rsidRDefault="00B73133" w:rsidP="00DA118F"/>
        </w:tc>
      </w:tr>
      <w:tr w:rsidR="00B73133" w14:paraId="0A391C92" w14:textId="77777777" w:rsidTr="00DA118F">
        <w:tc>
          <w:tcPr>
            <w:tcW w:w="3356" w:type="dxa"/>
          </w:tcPr>
          <w:p w14:paraId="6497303F" w14:textId="77777777" w:rsidR="00B73133" w:rsidRDefault="00B73133" w:rsidP="00DA118F">
            <w:proofErr w:type="spellStart"/>
            <w:r>
              <w:rPr>
                <w:rFonts w:ascii="Lucida Sans" w:hAnsi="Lucida Sans"/>
                <w:b/>
                <w:bCs/>
                <w:color w:val="000000"/>
                <w:sz w:val="18"/>
                <w:szCs w:val="18"/>
                <w:shd w:val="clear" w:color="auto" w:fill="FFFFFF"/>
              </w:rPr>
              <w:t>annual_salary</w:t>
            </w:r>
            <w:proofErr w:type="spellEnd"/>
          </w:p>
        </w:tc>
        <w:tc>
          <w:tcPr>
            <w:tcW w:w="3357" w:type="dxa"/>
          </w:tcPr>
          <w:p w14:paraId="1722D661" w14:textId="77777777" w:rsidR="00B73133" w:rsidRDefault="00B73133" w:rsidP="00DA118F">
            <w:r>
              <w:t>Decimal(10,2)</w:t>
            </w:r>
          </w:p>
        </w:tc>
        <w:tc>
          <w:tcPr>
            <w:tcW w:w="3357" w:type="dxa"/>
          </w:tcPr>
          <w:p w14:paraId="2E86F386" w14:textId="77777777" w:rsidR="00B73133" w:rsidRDefault="00B73133" w:rsidP="00DA118F"/>
        </w:tc>
      </w:tr>
      <w:tr w:rsidR="00B73133" w14:paraId="49795D67" w14:textId="77777777" w:rsidTr="00DA118F">
        <w:tc>
          <w:tcPr>
            <w:tcW w:w="3356" w:type="dxa"/>
          </w:tcPr>
          <w:p w14:paraId="4C09CC0E" w14:textId="77777777" w:rsidR="00B73133" w:rsidRDefault="00B73133" w:rsidP="00DA118F">
            <w:proofErr w:type="spellStart"/>
            <w:r>
              <w:rPr>
                <w:rFonts w:ascii="Lucida Sans" w:hAnsi="Lucida Sans"/>
                <w:b/>
                <w:bCs/>
                <w:color w:val="000000"/>
                <w:sz w:val="18"/>
                <w:szCs w:val="18"/>
                <w:shd w:val="clear" w:color="auto" w:fill="FFFFFF"/>
              </w:rPr>
              <w:t>hourly_rate</w:t>
            </w:r>
            <w:proofErr w:type="spellEnd"/>
          </w:p>
        </w:tc>
        <w:tc>
          <w:tcPr>
            <w:tcW w:w="3357" w:type="dxa"/>
          </w:tcPr>
          <w:p w14:paraId="2EE605B6" w14:textId="77777777" w:rsidR="00B73133" w:rsidRDefault="00B73133" w:rsidP="00DA118F">
            <w:r>
              <w:t>Decimal(5,2)</w:t>
            </w:r>
          </w:p>
        </w:tc>
        <w:tc>
          <w:tcPr>
            <w:tcW w:w="3357" w:type="dxa"/>
          </w:tcPr>
          <w:p w14:paraId="4975DBAD" w14:textId="77777777" w:rsidR="00B73133" w:rsidRDefault="00B73133" w:rsidP="00DA118F"/>
        </w:tc>
      </w:tr>
    </w:tbl>
    <w:p w14:paraId="5001254A" w14:textId="4D3B305E" w:rsidR="00B73133" w:rsidRDefault="00B73133" w:rsidP="00B73133"/>
    <w:p w14:paraId="126E099E" w14:textId="6F74F801" w:rsidR="00B73133" w:rsidRDefault="00B73133" w:rsidP="00B73133">
      <w:r>
        <w:br w:type="page"/>
      </w:r>
    </w:p>
    <w:p w14:paraId="3F01AFE3" w14:textId="3C66C25D" w:rsidR="00B73133" w:rsidRPr="00B73133" w:rsidRDefault="00B73133" w:rsidP="00B73133">
      <w:pPr>
        <w:pStyle w:val="Heading3"/>
        <w:numPr>
          <w:ilvl w:val="0"/>
          <w:numId w:val="25"/>
        </w:numPr>
      </w:pPr>
      <w:r>
        <w:lastRenderedPageBreak/>
        <w:t xml:space="preserve">Insert into Employee </w:t>
      </w:r>
    </w:p>
    <w:p w14:paraId="4441ACEC" w14:textId="44141DFD" w:rsidR="00B73133" w:rsidRDefault="00B73133" w:rsidP="00551563">
      <w:pPr>
        <w:pStyle w:val="ListParagraph"/>
        <w:spacing w:before="0" w:after="0" w:line="240" w:lineRule="auto"/>
      </w:pPr>
      <w:r>
        <w:t xml:space="preserve">Insert the following into the table – you can use an insert statement or the console. </w:t>
      </w:r>
    </w:p>
    <w:p w14:paraId="52CF3AC4" w14:textId="77777777" w:rsidR="00551563" w:rsidRDefault="00551563" w:rsidP="00551563">
      <w:pPr>
        <w:pStyle w:val="ListParagraph"/>
        <w:spacing w:before="0" w:after="0" w:line="240" w:lineRule="auto"/>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800"/>
      </w:tblGrid>
      <w:tr w:rsidR="00B73133" w14:paraId="3545BCF3" w14:textId="77777777" w:rsidTr="00B73133">
        <w:tc>
          <w:tcPr>
            <w:tcW w:w="14390" w:type="dxa"/>
          </w:tcPr>
          <w:tbl>
            <w:tblPr>
              <w:tblStyle w:val="GridTable1Light-Accent1"/>
              <w:tblW w:w="17832" w:type="dxa"/>
              <w:tblLook w:val="04A0" w:firstRow="1" w:lastRow="0" w:firstColumn="1" w:lastColumn="0" w:noHBand="0" w:noVBand="1"/>
            </w:tblPr>
            <w:tblGrid>
              <w:gridCol w:w="2361"/>
              <w:gridCol w:w="2403"/>
              <w:gridCol w:w="995"/>
              <w:gridCol w:w="1065"/>
              <w:gridCol w:w="1064"/>
              <w:gridCol w:w="888"/>
              <w:gridCol w:w="1009"/>
              <w:gridCol w:w="789"/>
            </w:tblGrid>
            <w:tr w:rsidR="00B73133" w:rsidRPr="00974022" w14:paraId="22D9D55E" w14:textId="77777777" w:rsidTr="00DA118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20" w:type="dxa"/>
                  <w:noWrap/>
                  <w:hideMark/>
                </w:tcPr>
                <w:p w14:paraId="2693BA65" w14:textId="77777777" w:rsidR="00B73133" w:rsidRPr="00974022" w:rsidRDefault="00B73133" w:rsidP="00DA118F">
                  <w:pPr>
                    <w:rPr>
                      <w:color w:val="000000"/>
                      <w:sz w:val="16"/>
                      <w:szCs w:val="16"/>
                    </w:rPr>
                  </w:pPr>
                  <w:proofErr w:type="spellStart"/>
                  <w:r w:rsidRPr="00974022">
                    <w:rPr>
                      <w:color w:val="000000"/>
                      <w:sz w:val="16"/>
                      <w:szCs w:val="16"/>
                    </w:rPr>
                    <w:t>employee_name</w:t>
                  </w:r>
                  <w:proofErr w:type="spellEnd"/>
                </w:p>
              </w:tc>
              <w:tc>
                <w:tcPr>
                  <w:tcW w:w="4196" w:type="dxa"/>
                  <w:noWrap/>
                  <w:hideMark/>
                </w:tcPr>
                <w:p w14:paraId="0C62744F" w14:textId="77777777" w:rsidR="00B73133" w:rsidRPr="00974022" w:rsidRDefault="00B73133" w:rsidP="00DA118F">
                  <w:pPr>
                    <w:cnfStyle w:val="100000000000" w:firstRow="1" w:lastRow="0" w:firstColumn="0" w:lastColumn="0" w:oddVBand="0" w:evenVBand="0" w:oddHBand="0" w:evenHBand="0" w:firstRowFirstColumn="0" w:firstRowLastColumn="0" w:lastRowFirstColumn="0" w:lastRowLastColumn="0"/>
                    <w:rPr>
                      <w:color w:val="000000"/>
                      <w:sz w:val="16"/>
                      <w:szCs w:val="16"/>
                    </w:rPr>
                  </w:pPr>
                  <w:proofErr w:type="spellStart"/>
                  <w:r w:rsidRPr="00974022">
                    <w:rPr>
                      <w:color w:val="000000"/>
                      <w:sz w:val="16"/>
                      <w:szCs w:val="16"/>
                    </w:rPr>
                    <w:t>employee_title</w:t>
                  </w:r>
                  <w:proofErr w:type="spellEnd"/>
                </w:p>
              </w:tc>
              <w:tc>
                <w:tcPr>
                  <w:tcW w:w="1635" w:type="dxa"/>
                  <w:noWrap/>
                  <w:hideMark/>
                </w:tcPr>
                <w:p w14:paraId="3814B658" w14:textId="77777777" w:rsidR="00B73133" w:rsidRPr="00974022" w:rsidRDefault="00B73133" w:rsidP="00DA118F">
                  <w:pPr>
                    <w:cnfStyle w:val="100000000000" w:firstRow="1" w:lastRow="0" w:firstColumn="0" w:lastColumn="0" w:oddVBand="0" w:evenVBand="0" w:oddHBand="0" w:evenHBand="0" w:firstRowFirstColumn="0" w:firstRowLastColumn="0" w:lastRowFirstColumn="0" w:lastRowLastColumn="0"/>
                    <w:rPr>
                      <w:color w:val="000000"/>
                      <w:sz w:val="16"/>
                      <w:szCs w:val="16"/>
                    </w:rPr>
                  </w:pPr>
                  <w:proofErr w:type="spellStart"/>
                  <w:r w:rsidRPr="00974022">
                    <w:rPr>
                      <w:color w:val="000000"/>
                      <w:sz w:val="16"/>
                      <w:szCs w:val="16"/>
                    </w:rPr>
                    <w:t>employee_dept</w:t>
                  </w:r>
                  <w:proofErr w:type="spellEnd"/>
                </w:p>
              </w:tc>
              <w:tc>
                <w:tcPr>
                  <w:tcW w:w="1761" w:type="dxa"/>
                  <w:noWrap/>
                  <w:hideMark/>
                </w:tcPr>
                <w:p w14:paraId="0DA417ED" w14:textId="77777777" w:rsidR="00B73133" w:rsidRPr="00974022" w:rsidRDefault="00B73133" w:rsidP="00DA118F">
                  <w:pPr>
                    <w:cnfStyle w:val="100000000000" w:firstRow="1" w:lastRow="0" w:firstColumn="0" w:lastColumn="0" w:oddVBand="0" w:evenVBand="0" w:oddHBand="0" w:evenHBand="0" w:firstRowFirstColumn="0" w:firstRowLastColumn="0" w:lastRowFirstColumn="0" w:lastRowLastColumn="0"/>
                    <w:rPr>
                      <w:color w:val="000000"/>
                      <w:sz w:val="16"/>
                      <w:szCs w:val="16"/>
                    </w:rPr>
                  </w:pPr>
                  <w:proofErr w:type="spellStart"/>
                  <w:r w:rsidRPr="00974022">
                    <w:rPr>
                      <w:color w:val="000000"/>
                      <w:sz w:val="16"/>
                      <w:szCs w:val="16"/>
                    </w:rPr>
                    <w:t>full_or_part_time</w:t>
                  </w:r>
                  <w:proofErr w:type="spellEnd"/>
                </w:p>
              </w:tc>
              <w:tc>
                <w:tcPr>
                  <w:tcW w:w="1760" w:type="dxa"/>
                  <w:noWrap/>
                  <w:hideMark/>
                </w:tcPr>
                <w:p w14:paraId="6B369D49" w14:textId="77777777" w:rsidR="00B73133" w:rsidRPr="00974022" w:rsidRDefault="00B73133" w:rsidP="00DA118F">
                  <w:pPr>
                    <w:cnfStyle w:val="100000000000" w:firstRow="1" w:lastRow="0" w:firstColumn="0" w:lastColumn="0" w:oddVBand="0" w:evenVBand="0" w:oddHBand="0" w:evenHBand="0" w:firstRowFirstColumn="0" w:firstRowLastColumn="0" w:lastRowFirstColumn="0" w:lastRowLastColumn="0"/>
                    <w:rPr>
                      <w:color w:val="000000"/>
                      <w:sz w:val="16"/>
                      <w:szCs w:val="16"/>
                    </w:rPr>
                  </w:pPr>
                  <w:proofErr w:type="spellStart"/>
                  <w:r w:rsidRPr="00974022">
                    <w:rPr>
                      <w:color w:val="000000"/>
                      <w:sz w:val="16"/>
                      <w:szCs w:val="16"/>
                    </w:rPr>
                    <w:t>salary_or_hourly</w:t>
                  </w:r>
                  <w:proofErr w:type="spellEnd"/>
                </w:p>
              </w:tc>
              <w:tc>
                <w:tcPr>
                  <w:tcW w:w="1440" w:type="dxa"/>
                  <w:noWrap/>
                  <w:hideMark/>
                </w:tcPr>
                <w:p w14:paraId="293CF095" w14:textId="77777777" w:rsidR="00B73133" w:rsidRPr="00974022" w:rsidRDefault="00B73133" w:rsidP="00DA118F">
                  <w:pPr>
                    <w:cnfStyle w:val="100000000000" w:firstRow="1" w:lastRow="0" w:firstColumn="0" w:lastColumn="0" w:oddVBand="0" w:evenVBand="0" w:oddHBand="0" w:evenHBand="0" w:firstRowFirstColumn="0" w:firstRowLastColumn="0" w:lastRowFirstColumn="0" w:lastRowLastColumn="0"/>
                    <w:rPr>
                      <w:color w:val="000000"/>
                      <w:sz w:val="16"/>
                      <w:szCs w:val="16"/>
                    </w:rPr>
                  </w:pPr>
                  <w:proofErr w:type="spellStart"/>
                  <w:r w:rsidRPr="00974022">
                    <w:rPr>
                      <w:color w:val="000000"/>
                      <w:sz w:val="16"/>
                      <w:szCs w:val="16"/>
                    </w:rPr>
                    <w:t>typical_hours</w:t>
                  </w:r>
                  <w:proofErr w:type="spellEnd"/>
                </w:p>
              </w:tc>
              <w:tc>
                <w:tcPr>
                  <w:tcW w:w="1660" w:type="dxa"/>
                  <w:noWrap/>
                  <w:hideMark/>
                </w:tcPr>
                <w:p w14:paraId="21E64FBC" w14:textId="77777777" w:rsidR="00B73133" w:rsidRPr="00974022" w:rsidRDefault="00B73133" w:rsidP="00DA118F">
                  <w:pPr>
                    <w:cnfStyle w:val="100000000000" w:firstRow="1"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 xml:space="preserve"> </w:t>
                  </w:r>
                  <w:proofErr w:type="spellStart"/>
                  <w:r w:rsidRPr="00974022">
                    <w:rPr>
                      <w:color w:val="000000"/>
                      <w:sz w:val="16"/>
                      <w:szCs w:val="16"/>
                    </w:rPr>
                    <w:t>annual_salary</w:t>
                  </w:r>
                  <w:proofErr w:type="spellEnd"/>
                  <w:r w:rsidRPr="00974022">
                    <w:rPr>
                      <w:color w:val="000000"/>
                      <w:sz w:val="16"/>
                      <w:szCs w:val="16"/>
                    </w:rPr>
                    <w:t xml:space="preserve"> </w:t>
                  </w:r>
                </w:p>
              </w:tc>
              <w:tc>
                <w:tcPr>
                  <w:tcW w:w="1260" w:type="dxa"/>
                  <w:noWrap/>
                  <w:hideMark/>
                </w:tcPr>
                <w:p w14:paraId="1B8D9D57" w14:textId="77777777" w:rsidR="00B73133" w:rsidRPr="00974022" w:rsidRDefault="00B73133" w:rsidP="00DA118F">
                  <w:pPr>
                    <w:cnfStyle w:val="100000000000" w:firstRow="1" w:lastRow="0" w:firstColumn="0" w:lastColumn="0" w:oddVBand="0" w:evenVBand="0" w:oddHBand="0" w:evenHBand="0" w:firstRowFirstColumn="0" w:firstRowLastColumn="0" w:lastRowFirstColumn="0" w:lastRowLastColumn="0"/>
                    <w:rPr>
                      <w:color w:val="000000"/>
                      <w:sz w:val="16"/>
                      <w:szCs w:val="16"/>
                    </w:rPr>
                  </w:pPr>
                  <w:proofErr w:type="spellStart"/>
                  <w:r w:rsidRPr="00974022">
                    <w:rPr>
                      <w:color w:val="000000"/>
                      <w:sz w:val="16"/>
                      <w:szCs w:val="16"/>
                    </w:rPr>
                    <w:t>hourly_rate</w:t>
                  </w:r>
                  <w:proofErr w:type="spellEnd"/>
                </w:p>
              </w:tc>
            </w:tr>
            <w:tr w:rsidR="00B73133" w:rsidRPr="00974022" w14:paraId="52DE75EA" w14:textId="77777777" w:rsidTr="00DA118F">
              <w:trPr>
                <w:trHeight w:val="320"/>
              </w:trPr>
              <w:tc>
                <w:tcPr>
                  <w:cnfStyle w:val="001000000000" w:firstRow="0" w:lastRow="0" w:firstColumn="1" w:lastColumn="0" w:oddVBand="0" w:evenVBand="0" w:oddHBand="0" w:evenHBand="0" w:firstRowFirstColumn="0" w:firstRowLastColumn="0" w:lastRowFirstColumn="0" w:lastRowLastColumn="0"/>
                  <w:tcW w:w="4120" w:type="dxa"/>
                  <w:noWrap/>
                  <w:hideMark/>
                </w:tcPr>
                <w:p w14:paraId="19DB4AEC" w14:textId="6053D984" w:rsidR="00B73133" w:rsidRPr="00974022" w:rsidRDefault="00785F57" w:rsidP="00DA118F">
                  <w:pPr>
                    <w:rPr>
                      <w:color w:val="000000"/>
                      <w:sz w:val="16"/>
                      <w:szCs w:val="16"/>
                    </w:rPr>
                  </w:pPr>
                  <w:r w:rsidRPr="00974022">
                    <w:rPr>
                      <w:color w:val="000000"/>
                      <w:sz w:val="16"/>
                      <w:szCs w:val="16"/>
                    </w:rPr>
                    <w:t>AARON, JEFFERY</w:t>
                  </w:r>
                  <w:r w:rsidR="00B73133" w:rsidRPr="00974022">
                    <w:rPr>
                      <w:color w:val="000000"/>
                      <w:sz w:val="16"/>
                      <w:szCs w:val="16"/>
                    </w:rPr>
                    <w:t xml:space="preserve"> M</w:t>
                  </w:r>
                </w:p>
              </w:tc>
              <w:tc>
                <w:tcPr>
                  <w:tcW w:w="4196" w:type="dxa"/>
                  <w:noWrap/>
                  <w:hideMark/>
                </w:tcPr>
                <w:p w14:paraId="0CD5F610"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SERGEANT</w:t>
                  </w:r>
                </w:p>
              </w:tc>
              <w:tc>
                <w:tcPr>
                  <w:tcW w:w="1635" w:type="dxa"/>
                  <w:noWrap/>
                  <w:hideMark/>
                </w:tcPr>
                <w:p w14:paraId="074D6B61"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POLICE</w:t>
                  </w:r>
                </w:p>
              </w:tc>
              <w:tc>
                <w:tcPr>
                  <w:tcW w:w="1761" w:type="dxa"/>
                  <w:noWrap/>
                  <w:hideMark/>
                </w:tcPr>
                <w:p w14:paraId="401D181E"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F</w:t>
                  </w:r>
                </w:p>
              </w:tc>
              <w:tc>
                <w:tcPr>
                  <w:tcW w:w="1760" w:type="dxa"/>
                  <w:noWrap/>
                  <w:hideMark/>
                </w:tcPr>
                <w:p w14:paraId="3733135C"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Salary</w:t>
                  </w:r>
                </w:p>
              </w:tc>
              <w:tc>
                <w:tcPr>
                  <w:tcW w:w="1440" w:type="dxa"/>
                  <w:noWrap/>
                  <w:hideMark/>
                </w:tcPr>
                <w:p w14:paraId="3D7A8FCE"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660" w:type="dxa"/>
                  <w:noWrap/>
                  <w:hideMark/>
                </w:tcPr>
                <w:p w14:paraId="21EBB472"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 xml:space="preserve">       111,444.00 </w:t>
                  </w:r>
                </w:p>
              </w:tc>
              <w:tc>
                <w:tcPr>
                  <w:tcW w:w="1260" w:type="dxa"/>
                  <w:noWrap/>
                  <w:hideMark/>
                </w:tcPr>
                <w:p w14:paraId="6A762E63"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B73133" w:rsidRPr="00974022" w14:paraId="671B1479" w14:textId="77777777" w:rsidTr="00DA118F">
              <w:trPr>
                <w:trHeight w:val="320"/>
              </w:trPr>
              <w:tc>
                <w:tcPr>
                  <w:cnfStyle w:val="001000000000" w:firstRow="0" w:lastRow="0" w:firstColumn="1" w:lastColumn="0" w:oddVBand="0" w:evenVBand="0" w:oddHBand="0" w:evenHBand="0" w:firstRowFirstColumn="0" w:firstRowLastColumn="0" w:lastRowFirstColumn="0" w:lastRowLastColumn="0"/>
                  <w:tcW w:w="4120" w:type="dxa"/>
                  <w:noWrap/>
                  <w:hideMark/>
                </w:tcPr>
                <w:p w14:paraId="3B5E65B4" w14:textId="3F0FCEBF" w:rsidR="00B73133" w:rsidRPr="00974022" w:rsidRDefault="00785F57" w:rsidP="00DA118F">
                  <w:pPr>
                    <w:rPr>
                      <w:color w:val="000000"/>
                      <w:sz w:val="16"/>
                      <w:szCs w:val="16"/>
                    </w:rPr>
                  </w:pPr>
                  <w:r w:rsidRPr="00974022">
                    <w:rPr>
                      <w:color w:val="000000"/>
                      <w:sz w:val="16"/>
                      <w:szCs w:val="16"/>
                    </w:rPr>
                    <w:t>AARON, KARI</w:t>
                  </w:r>
                </w:p>
              </w:tc>
              <w:tc>
                <w:tcPr>
                  <w:tcW w:w="4196" w:type="dxa"/>
                  <w:noWrap/>
                  <w:hideMark/>
                </w:tcPr>
                <w:p w14:paraId="2F70801C"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POLICE OFFICER (ASSIGNED AS DETECTIVE)</w:t>
                  </w:r>
                </w:p>
              </w:tc>
              <w:tc>
                <w:tcPr>
                  <w:tcW w:w="1635" w:type="dxa"/>
                  <w:noWrap/>
                  <w:hideMark/>
                </w:tcPr>
                <w:p w14:paraId="09EF8439"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POLICE</w:t>
                  </w:r>
                </w:p>
              </w:tc>
              <w:tc>
                <w:tcPr>
                  <w:tcW w:w="1761" w:type="dxa"/>
                  <w:noWrap/>
                  <w:hideMark/>
                </w:tcPr>
                <w:p w14:paraId="44B02E36"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F</w:t>
                  </w:r>
                </w:p>
              </w:tc>
              <w:tc>
                <w:tcPr>
                  <w:tcW w:w="1760" w:type="dxa"/>
                  <w:noWrap/>
                  <w:hideMark/>
                </w:tcPr>
                <w:p w14:paraId="35E9AD9A"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Salary</w:t>
                  </w:r>
                </w:p>
              </w:tc>
              <w:tc>
                <w:tcPr>
                  <w:tcW w:w="1440" w:type="dxa"/>
                  <w:noWrap/>
                  <w:hideMark/>
                </w:tcPr>
                <w:p w14:paraId="60B5BA92"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660" w:type="dxa"/>
                  <w:noWrap/>
                  <w:hideMark/>
                </w:tcPr>
                <w:p w14:paraId="36C353C6"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 xml:space="preserve">         94,122.00 </w:t>
                  </w:r>
                </w:p>
              </w:tc>
              <w:tc>
                <w:tcPr>
                  <w:tcW w:w="1260" w:type="dxa"/>
                  <w:noWrap/>
                  <w:hideMark/>
                </w:tcPr>
                <w:p w14:paraId="7E719982"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B73133" w:rsidRPr="00974022" w14:paraId="0E70F4C4" w14:textId="77777777" w:rsidTr="00DA118F">
              <w:trPr>
                <w:trHeight w:val="320"/>
              </w:trPr>
              <w:tc>
                <w:tcPr>
                  <w:cnfStyle w:val="001000000000" w:firstRow="0" w:lastRow="0" w:firstColumn="1" w:lastColumn="0" w:oddVBand="0" w:evenVBand="0" w:oddHBand="0" w:evenHBand="0" w:firstRowFirstColumn="0" w:firstRowLastColumn="0" w:lastRowFirstColumn="0" w:lastRowLastColumn="0"/>
                  <w:tcW w:w="4120" w:type="dxa"/>
                  <w:noWrap/>
                  <w:hideMark/>
                </w:tcPr>
                <w:p w14:paraId="14ED56BA" w14:textId="71029FD7" w:rsidR="00B73133" w:rsidRPr="00974022" w:rsidRDefault="00785F57" w:rsidP="00DA118F">
                  <w:pPr>
                    <w:rPr>
                      <w:color w:val="000000"/>
                      <w:sz w:val="16"/>
                      <w:szCs w:val="16"/>
                    </w:rPr>
                  </w:pPr>
                  <w:r w:rsidRPr="00974022">
                    <w:rPr>
                      <w:color w:val="000000"/>
                      <w:sz w:val="16"/>
                      <w:szCs w:val="16"/>
                    </w:rPr>
                    <w:t>AARON, KIMBERLEI</w:t>
                  </w:r>
                  <w:r w:rsidR="00B73133" w:rsidRPr="00974022">
                    <w:rPr>
                      <w:color w:val="000000"/>
                      <w:sz w:val="16"/>
                      <w:szCs w:val="16"/>
                    </w:rPr>
                    <w:t xml:space="preserve"> R</w:t>
                  </w:r>
                </w:p>
              </w:tc>
              <w:tc>
                <w:tcPr>
                  <w:tcW w:w="4196" w:type="dxa"/>
                  <w:noWrap/>
                  <w:hideMark/>
                </w:tcPr>
                <w:p w14:paraId="7024DF34"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CHIEF CONTRACT EXPEDITER</w:t>
                  </w:r>
                </w:p>
              </w:tc>
              <w:tc>
                <w:tcPr>
                  <w:tcW w:w="1635" w:type="dxa"/>
                  <w:noWrap/>
                  <w:hideMark/>
                </w:tcPr>
                <w:p w14:paraId="5193D296"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DAIS</w:t>
                  </w:r>
                </w:p>
              </w:tc>
              <w:tc>
                <w:tcPr>
                  <w:tcW w:w="1761" w:type="dxa"/>
                  <w:noWrap/>
                  <w:hideMark/>
                </w:tcPr>
                <w:p w14:paraId="2F02B8B5"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F</w:t>
                  </w:r>
                </w:p>
              </w:tc>
              <w:tc>
                <w:tcPr>
                  <w:tcW w:w="1760" w:type="dxa"/>
                  <w:noWrap/>
                  <w:hideMark/>
                </w:tcPr>
                <w:p w14:paraId="1674C708"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Salary</w:t>
                  </w:r>
                </w:p>
              </w:tc>
              <w:tc>
                <w:tcPr>
                  <w:tcW w:w="1440" w:type="dxa"/>
                  <w:noWrap/>
                  <w:hideMark/>
                </w:tcPr>
                <w:p w14:paraId="19043821"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660" w:type="dxa"/>
                  <w:noWrap/>
                  <w:hideMark/>
                </w:tcPr>
                <w:p w14:paraId="51EA02A2"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 xml:space="preserve">       118,608.00 </w:t>
                  </w:r>
                </w:p>
              </w:tc>
              <w:tc>
                <w:tcPr>
                  <w:tcW w:w="1260" w:type="dxa"/>
                  <w:noWrap/>
                  <w:hideMark/>
                </w:tcPr>
                <w:p w14:paraId="1973E6FB"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B73133" w:rsidRPr="00974022" w14:paraId="011EA0E4" w14:textId="77777777" w:rsidTr="00DA118F">
              <w:trPr>
                <w:trHeight w:val="320"/>
              </w:trPr>
              <w:tc>
                <w:tcPr>
                  <w:cnfStyle w:val="001000000000" w:firstRow="0" w:lastRow="0" w:firstColumn="1" w:lastColumn="0" w:oddVBand="0" w:evenVBand="0" w:oddHBand="0" w:evenHBand="0" w:firstRowFirstColumn="0" w:firstRowLastColumn="0" w:lastRowFirstColumn="0" w:lastRowLastColumn="0"/>
                  <w:tcW w:w="4120" w:type="dxa"/>
                  <w:noWrap/>
                  <w:hideMark/>
                </w:tcPr>
                <w:p w14:paraId="1E6AC4EB" w14:textId="67E0B31C" w:rsidR="00B73133" w:rsidRPr="00974022" w:rsidRDefault="00B73133" w:rsidP="00DA118F">
                  <w:pPr>
                    <w:rPr>
                      <w:color w:val="000000"/>
                      <w:sz w:val="16"/>
                      <w:szCs w:val="16"/>
                    </w:rPr>
                  </w:pPr>
                  <w:r w:rsidRPr="00974022">
                    <w:rPr>
                      <w:color w:val="000000"/>
                      <w:sz w:val="16"/>
                      <w:szCs w:val="16"/>
                    </w:rPr>
                    <w:t xml:space="preserve">ABAD </w:t>
                  </w:r>
                  <w:r w:rsidR="00785F57" w:rsidRPr="00974022">
                    <w:rPr>
                      <w:color w:val="000000"/>
                      <w:sz w:val="16"/>
                      <w:szCs w:val="16"/>
                    </w:rPr>
                    <w:t>JR, VICENTE</w:t>
                  </w:r>
                  <w:r w:rsidRPr="00974022">
                    <w:rPr>
                      <w:color w:val="000000"/>
                      <w:sz w:val="16"/>
                      <w:szCs w:val="16"/>
                    </w:rPr>
                    <w:t xml:space="preserve"> M</w:t>
                  </w:r>
                </w:p>
              </w:tc>
              <w:tc>
                <w:tcPr>
                  <w:tcW w:w="4196" w:type="dxa"/>
                  <w:noWrap/>
                  <w:hideMark/>
                </w:tcPr>
                <w:p w14:paraId="01112A51"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CIVIL ENGINEER IV</w:t>
                  </w:r>
                </w:p>
              </w:tc>
              <w:tc>
                <w:tcPr>
                  <w:tcW w:w="1635" w:type="dxa"/>
                  <w:noWrap/>
                  <w:hideMark/>
                </w:tcPr>
                <w:p w14:paraId="0A9108B8"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WATER MGMNT</w:t>
                  </w:r>
                </w:p>
              </w:tc>
              <w:tc>
                <w:tcPr>
                  <w:tcW w:w="1761" w:type="dxa"/>
                  <w:noWrap/>
                  <w:hideMark/>
                </w:tcPr>
                <w:p w14:paraId="79084386"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F</w:t>
                  </w:r>
                </w:p>
              </w:tc>
              <w:tc>
                <w:tcPr>
                  <w:tcW w:w="1760" w:type="dxa"/>
                  <w:noWrap/>
                  <w:hideMark/>
                </w:tcPr>
                <w:p w14:paraId="4D13585D"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Salary</w:t>
                  </w:r>
                </w:p>
              </w:tc>
              <w:tc>
                <w:tcPr>
                  <w:tcW w:w="1440" w:type="dxa"/>
                  <w:noWrap/>
                  <w:hideMark/>
                </w:tcPr>
                <w:p w14:paraId="7A31C092"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660" w:type="dxa"/>
                  <w:noWrap/>
                  <w:hideMark/>
                </w:tcPr>
                <w:p w14:paraId="61B5AA9B"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 xml:space="preserve">       117,072.00 </w:t>
                  </w:r>
                </w:p>
              </w:tc>
              <w:tc>
                <w:tcPr>
                  <w:tcW w:w="1260" w:type="dxa"/>
                  <w:noWrap/>
                  <w:hideMark/>
                </w:tcPr>
                <w:p w14:paraId="115EE908"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B73133" w:rsidRPr="00974022" w14:paraId="5A0F2922" w14:textId="77777777" w:rsidTr="00DA118F">
              <w:trPr>
                <w:trHeight w:val="320"/>
              </w:trPr>
              <w:tc>
                <w:tcPr>
                  <w:cnfStyle w:val="001000000000" w:firstRow="0" w:lastRow="0" w:firstColumn="1" w:lastColumn="0" w:oddVBand="0" w:evenVBand="0" w:oddHBand="0" w:evenHBand="0" w:firstRowFirstColumn="0" w:firstRowLastColumn="0" w:lastRowFirstColumn="0" w:lastRowLastColumn="0"/>
                  <w:tcW w:w="4120" w:type="dxa"/>
                  <w:noWrap/>
                  <w:hideMark/>
                </w:tcPr>
                <w:p w14:paraId="0F0EFB29" w14:textId="7C997DB8" w:rsidR="00B73133" w:rsidRPr="00974022" w:rsidRDefault="00785F57" w:rsidP="00DA118F">
                  <w:pPr>
                    <w:rPr>
                      <w:color w:val="000000"/>
                      <w:sz w:val="16"/>
                      <w:szCs w:val="16"/>
                    </w:rPr>
                  </w:pPr>
                  <w:r w:rsidRPr="00974022">
                    <w:rPr>
                      <w:color w:val="000000"/>
                      <w:sz w:val="16"/>
                      <w:szCs w:val="16"/>
                    </w:rPr>
                    <w:t>ABARCA, EMMANUEL</w:t>
                  </w:r>
                </w:p>
              </w:tc>
              <w:tc>
                <w:tcPr>
                  <w:tcW w:w="4196" w:type="dxa"/>
                  <w:noWrap/>
                  <w:hideMark/>
                </w:tcPr>
                <w:p w14:paraId="4CC60D71"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CONCRETE LABORER</w:t>
                  </w:r>
                </w:p>
              </w:tc>
              <w:tc>
                <w:tcPr>
                  <w:tcW w:w="1635" w:type="dxa"/>
                  <w:noWrap/>
                  <w:hideMark/>
                </w:tcPr>
                <w:p w14:paraId="64FE7A35"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TRANSPORTN</w:t>
                  </w:r>
                </w:p>
              </w:tc>
              <w:tc>
                <w:tcPr>
                  <w:tcW w:w="1761" w:type="dxa"/>
                  <w:noWrap/>
                  <w:hideMark/>
                </w:tcPr>
                <w:p w14:paraId="11A336CC"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F</w:t>
                  </w:r>
                </w:p>
              </w:tc>
              <w:tc>
                <w:tcPr>
                  <w:tcW w:w="1760" w:type="dxa"/>
                  <w:noWrap/>
                  <w:hideMark/>
                </w:tcPr>
                <w:p w14:paraId="3D79E708"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Hourly</w:t>
                  </w:r>
                </w:p>
              </w:tc>
              <w:tc>
                <w:tcPr>
                  <w:tcW w:w="1440" w:type="dxa"/>
                  <w:noWrap/>
                  <w:hideMark/>
                </w:tcPr>
                <w:p w14:paraId="08A0FD38" w14:textId="77777777" w:rsidR="00B73133" w:rsidRPr="00974022" w:rsidRDefault="00B73133" w:rsidP="00DA118F">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40</w:t>
                  </w:r>
                </w:p>
              </w:tc>
              <w:tc>
                <w:tcPr>
                  <w:tcW w:w="1660" w:type="dxa"/>
                  <w:noWrap/>
                  <w:hideMark/>
                </w:tcPr>
                <w:p w14:paraId="231F029F" w14:textId="77777777" w:rsidR="00B73133" w:rsidRPr="00974022" w:rsidRDefault="00B73133" w:rsidP="00DA118F">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260" w:type="dxa"/>
                  <w:noWrap/>
                  <w:hideMark/>
                </w:tcPr>
                <w:p w14:paraId="77B446DB" w14:textId="77777777" w:rsidR="00B73133" w:rsidRPr="00974022" w:rsidRDefault="00B73133" w:rsidP="00DA118F">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44.4</w:t>
                  </w:r>
                </w:p>
              </w:tc>
            </w:tr>
            <w:tr w:rsidR="00B73133" w:rsidRPr="00974022" w14:paraId="7B21CD0F" w14:textId="77777777" w:rsidTr="00DA118F">
              <w:trPr>
                <w:trHeight w:val="320"/>
              </w:trPr>
              <w:tc>
                <w:tcPr>
                  <w:cnfStyle w:val="001000000000" w:firstRow="0" w:lastRow="0" w:firstColumn="1" w:lastColumn="0" w:oddVBand="0" w:evenVBand="0" w:oddHBand="0" w:evenHBand="0" w:firstRowFirstColumn="0" w:firstRowLastColumn="0" w:lastRowFirstColumn="0" w:lastRowLastColumn="0"/>
                  <w:tcW w:w="4120" w:type="dxa"/>
                  <w:noWrap/>
                  <w:hideMark/>
                </w:tcPr>
                <w:p w14:paraId="12A9D4A5" w14:textId="65F47AEB" w:rsidR="00B73133" w:rsidRPr="00974022" w:rsidRDefault="00785F57" w:rsidP="00DA118F">
                  <w:pPr>
                    <w:rPr>
                      <w:color w:val="000000"/>
                      <w:sz w:val="16"/>
                      <w:szCs w:val="16"/>
                    </w:rPr>
                  </w:pPr>
                  <w:r w:rsidRPr="00974022">
                    <w:rPr>
                      <w:color w:val="000000"/>
                      <w:sz w:val="16"/>
                      <w:szCs w:val="16"/>
                    </w:rPr>
                    <w:t>ABARCA, FRANCES</w:t>
                  </w:r>
                  <w:r w:rsidR="00B73133" w:rsidRPr="00974022">
                    <w:rPr>
                      <w:color w:val="000000"/>
                      <w:sz w:val="16"/>
                      <w:szCs w:val="16"/>
                    </w:rPr>
                    <w:t xml:space="preserve"> J</w:t>
                  </w:r>
                </w:p>
              </w:tc>
              <w:tc>
                <w:tcPr>
                  <w:tcW w:w="4196" w:type="dxa"/>
                  <w:noWrap/>
                  <w:hideMark/>
                </w:tcPr>
                <w:p w14:paraId="184F88DF"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POLICE OFFICER</w:t>
                  </w:r>
                </w:p>
              </w:tc>
              <w:tc>
                <w:tcPr>
                  <w:tcW w:w="1635" w:type="dxa"/>
                  <w:noWrap/>
                  <w:hideMark/>
                </w:tcPr>
                <w:p w14:paraId="3E429F10"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POLICE</w:t>
                  </w:r>
                </w:p>
              </w:tc>
              <w:tc>
                <w:tcPr>
                  <w:tcW w:w="1761" w:type="dxa"/>
                  <w:noWrap/>
                  <w:hideMark/>
                </w:tcPr>
                <w:p w14:paraId="1CDD10AA"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F</w:t>
                  </w:r>
                </w:p>
              </w:tc>
              <w:tc>
                <w:tcPr>
                  <w:tcW w:w="1760" w:type="dxa"/>
                  <w:noWrap/>
                  <w:hideMark/>
                </w:tcPr>
                <w:p w14:paraId="67D51A27"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Salary</w:t>
                  </w:r>
                </w:p>
              </w:tc>
              <w:tc>
                <w:tcPr>
                  <w:tcW w:w="1440" w:type="dxa"/>
                  <w:noWrap/>
                  <w:hideMark/>
                </w:tcPr>
                <w:p w14:paraId="7559468C"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660" w:type="dxa"/>
                  <w:noWrap/>
                  <w:hideMark/>
                </w:tcPr>
                <w:p w14:paraId="7CF456C7"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 xml:space="preserve">         68,616.00 </w:t>
                  </w:r>
                </w:p>
              </w:tc>
              <w:tc>
                <w:tcPr>
                  <w:tcW w:w="1260" w:type="dxa"/>
                  <w:noWrap/>
                  <w:hideMark/>
                </w:tcPr>
                <w:p w14:paraId="44B1FC1D"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B73133" w:rsidRPr="00974022" w14:paraId="372930A7" w14:textId="77777777" w:rsidTr="00DA118F">
              <w:trPr>
                <w:trHeight w:val="320"/>
              </w:trPr>
              <w:tc>
                <w:tcPr>
                  <w:cnfStyle w:val="001000000000" w:firstRow="0" w:lastRow="0" w:firstColumn="1" w:lastColumn="0" w:oddVBand="0" w:evenVBand="0" w:oddHBand="0" w:evenHBand="0" w:firstRowFirstColumn="0" w:firstRowLastColumn="0" w:lastRowFirstColumn="0" w:lastRowLastColumn="0"/>
                  <w:tcW w:w="4120" w:type="dxa"/>
                  <w:noWrap/>
                  <w:hideMark/>
                </w:tcPr>
                <w:p w14:paraId="5AC4A133" w14:textId="2FDD375E" w:rsidR="00B73133" w:rsidRPr="00974022" w:rsidRDefault="00785F57" w:rsidP="00DA118F">
                  <w:pPr>
                    <w:rPr>
                      <w:color w:val="000000"/>
                      <w:sz w:val="16"/>
                      <w:szCs w:val="16"/>
                    </w:rPr>
                  </w:pPr>
                  <w:r w:rsidRPr="00974022">
                    <w:rPr>
                      <w:color w:val="000000"/>
                      <w:sz w:val="16"/>
                      <w:szCs w:val="16"/>
                    </w:rPr>
                    <w:t>ABASCAL, REECE</w:t>
                  </w:r>
                  <w:r w:rsidR="00B73133" w:rsidRPr="00974022">
                    <w:rPr>
                      <w:color w:val="000000"/>
                      <w:sz w:val="16"/>
                      <w:szCs w:val="16"/>
                    </w:rPr>
                    <w:t xml:space="preserve"> E</w:t>
                  </w:r>
                </w:p>
              </w:tc>
              <w:tc>
                <w:tcPr>
                  <w:tcW w:w="4196" w:type="dxa"/>
                  <w:noWrap/>
                  <w:hideMark/>
                </w:tcPr>
                <w:p w14:paraId="4468F8F8"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TRAFFIC CONTROL AIDE-HOURLY</w:t>
                  </w:r>
                </w:p>
              </w:tc>
              <w:tc>
                <w:tcPr>
                  <w:tcW w:w="1635" w:type="dxa"/>
                  <w:noWrap/>
                  <w:hideMark/>
                </w:tcPr>
                <w:p w14:paraId="0A241AF6"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OEMC</w:t>
                  </w:r>
                </w:p>
              </w:tc>
              <w:tc>
                <w:tcPr>
                  <w:tcW w:w="1761" w:type="dxa"/>
                  <w:noWrap/>
                  <w:hideMark/>
                </w:tcPr>
                <w:p w14:paraId="262B132E"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P</w:t>
                  </w:r>
                </w:p>
              </w:tc>
              <w:tc>
                <w:tcPr>
                  <w:tcW w:w="1760" w:type="dxa"/>
                  <w:noWrap/>
                  <w:hideMark/>
                </w:tcPr>
                <w:p w14:paraId="5D8B8DF2"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Hourly</w:t>
                  </w:r>
                </w:p>
              </w:tc>
              <w:tc>
                <w:tcPr>
                  <w:tcW w:w="1440" w:type="dxa"/>
                  <w:noWrap/>
                  <w:hideMark/>
                </w:tcPr>
                <w:p w14:paraId="4DD16CA2" w14:textId="77777777" w:rsidR="00B73133" w:rsidRPr="00974022" w:rsidRDefault="00B73133" w:rsidP="00DA118F">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20</w:t>
                  </w:r>
                </w:p>
              </w:tc>
              <w:tc>
                <w:tcPr>
                  <w:tcW w:w="1660" w:type="dxa"/>
                  <w:noWrap/>
                  <w:hideMark/>
                </w:tcPr>
                <w:p w14:paraId="76415605" w14:textId="77777777" w:rsidR="00B73133" w:rsidRPr="00974022" w:rsidRDefault="00B73133" w:rsidP="00DA118F">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260" w:type="dxa"/>
                  <w:noWrap/>
                  <w:hideMark/>
                </w:tcPr>
                <w:p w14:paraId="438DEF7C" w14:textId="77777777" w:rsidR="00B73133" w:rsidRPr="00974022" w:rsidRDefault="00B73133" w:rsidP="00DA118F">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19.86</w:t>
                  </w:r>
                </w:p>
              </w:tc>
            </w:tr>
            <w:tr w:rsidR="00B73133" w:rsidRPr="00974022" w14:paraId="2EE9933F" w14:textId="77777777" w:rsidTr="00DA118F">
              <w:trPr>
                <w:trHeight w:val="320"/>
              </w:trPr>
              <w:tc>
                <w:tcPr>
                  <w:cnfStyle w:val="001000000000" w:firstRow="0" w:lastRow="0" w:firstColumn="1" w:lastColumn="0" w:oddVBand="0" w:evenVBand="0" w:oddHBand="0" w:evenHBand="0" w:firstRowFirstColumn="0" w:firstRowLastColumn="0" w:lastRowFirstColumn="0" w:lastRowLastColumn="0"/>
                  <w:tcW w:w="4120" w:type="dxa"/>
                  <w:noWrap/>
                  <w:hideMark/>
                </w:tcPr>
                <w:p w14:paraId="423C50E2" w14:textId="7E81D96F" w:rsidR="00B73133" w:rsidRPr="00974022" w:rsidRDefault="00785F57" w:rsidP="00DA118F">
                  <w:pPr>
                    <w:rPr>
                      <w:color w:val="000000"/>
                      <w:sz w:val="16"/>
                      <w:szCs w:val="16"/>
                    </w:rPr>
                  </w:pPr>
                  <w:r w:rsidRPr="00974022">
                    <w:rPr>
                      <w:color w:val="000000"/>
                      <w:sz w:val="16"/>
                      <w:szCs w:val="16"/>
                    </w:rPr>
                    <w:t>ABBATACOLA, ROBERT</w:t>
                  </w:r>
                  <w:r w:rsidR="00B73133" w:rsidRPr="00974022">
                    <w:rPr>
                      <w:color w:val="000000"/>
                      <w:sz w:val="16"/>
                      <w:szCs w:val="16"/>
                    </w:rPr>
                    <w:t xml:space="preserve"> J</w:t>
                  </w:r>
                </w:p>
              </w:tc>
              <w:tc>
                <w:tcPr>
                  <w:tcW w:w="4196" w:type="dxa"/>
                  <w:noWrap/>
                  <w:hideMark/>
                </w:tcPr>
                <w:p w14:paraId="1EF7BC41"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ELECTRICAL MECHANIC</w:t>
                  </w:r>
                </w:p>
              </w:tc>
              <w:tc>
                <w:tcPr>
                  <w:tcW w:w="1635" w:type="dxa"/>
                  <w:noWrap/>
                  <w:hideMark/>
                </w:tcPr>
                <w:p w14:paraId="20FDCE66"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AVIATION</w:t>
                  </w:r>
                </w:p>
              </w:tc>
              <w:tc>
                <w:tcPr>
                  <w:tcW w:w="1761" w:type="dxa"/>
                  <w:noWrap/>
                  <w:hideMark/>
                </w:tcPr>
                <w:p w14:paraId="43E3EF27"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F</w:t>
                  </w:r>
                </w:p>
              </w:tc>
              <w:tc>
                <w:tcPr>
                  <w:tcW w:w="1760" w:type="dxa"/>
                  <w:noWrap/>
                  <w:hideMark/>
                </w:tcPr>
                <w:p w14:paraId="1A5A8BAE" w14:textId="77777777" w:rsidR="00B73133" w:rsidRPr="00974022" w:rsidRDefault="00B73133" w:rsidP="00DA118F">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Hourly</w:t>
                  </w:r>
                </w:p>
              </w:tc>
              <w:tc>
                <w:tcPr>
                  <w:tcW w:w="1440" w:type="dxa"/>
                  <w:noWrap/>
                  <w:hideMark/>
                </w:tcPr>
                <w:p w14:paraId="1EAD43E4" w14:textId="77777777" w:rsidR="00B73133" w:rsidRPr="00974022" w:rsidRDefault="00B73133" w:rsidP="00DA118F">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40</w:t>
                  </w:r>
                </w:p>
              </w:tc>
              <w:tc>
                <w:tcPr>
                  <w:tcW w:w="1660" w:type="dxa"/>
                  <w:noWrap/>
                  <w:hideMark/>
                </w:tcPr>
                <w:p w14:paraId="781245B6" w14:textId="77777777" w:rsidR="00B73133" w:rsidRPr="00974022" w:rsidRDefault="00B73133" w:rsidP="00DA118F">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260" w:type="dxa"/>
                  <w:noWrap/>
                  <w:hideMark/>
                </w:tcPr>
                <w:p w14:paraId="700946AF" w14:textId="77777777" w:rsidR="00B73133" w:rsidRPr="00974022" w:rsidRDefault="00B73133" w:rsidP="00DA118F">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r w:rsidRPr="00974022">
                    <w:rPr>
                      <w:color w:val="000000"/>
                      <w:sz w:val="16"/>
                      <w:szCs w:val="16"/>
                    </w:rPr>
                    <w:t>50</w:t>
                  </w:r>
                </w:p>
              </w:tc>
            </w:tr>
          </w:tbl>
          <w:p w14:paraId="51C2B279" w14:textId="77777777" w:rsidR="00B73133" w:rsidRDefault="00B73133" w:rsidP="00DA118F"/>
        </w:tc>
      </w:tr>
    </w:tbl>
    <w:p w14:paraId="5F1D2642" w14:textId="54EED588" w:rsidR="00B73133" w:rsidRDefault="00B73133" w:rsidP="00B73133">
      <w:pPr>
        <w:pStyle w:val="Heading3"/>
        <w:numPr>
          <w:ilvl w:val="0"/>
          <w:numId w:val="25"/>
        </w:numPr>
      </w:pPr>
      <w:r>
        <w:t xml:space="preserve">Employee SQL Queries </w:t>
      </w:r>
    </w:p>
    <w:p w14:paraId="530CEA6B" w14:textId="77777777" w:rsidR="00B73133" w:rsidRDefault="00B73133" w:rsidP="00B73133">
      <w:pPr>
        <w:pStyle w:val="ListParagraph"/>
        <w:spacing w:before="0" w:after="0" w:line="240" w:lineRule="auto"/>
      </w:pPr>
    </w:p>
    <w:p w14:paraId="34AF04F5" w14:textId="54805634" w:rsidR="00B73133" w:rsidRDefault="00B73133" w:rsidP="000D2C83">
      <w:pPr>
        <w:pStyle w:val="ListParagraph"/>
        <w:spacing w:before="0" w:after="0" w:line="240" w:lineRule="auto"/>
      </w:pPr>
      <w:r>
        <w:t xml:space="preserve">Answer the following questions with a SQL statement – </w:t>
      </w:r>
      <w:proofErr w:type="gramStart"/>
      <w:r>
        <w:t>i.e.</w:t>
      </w:r>
      <w:proofErr w:type="gramEnd"/>
      <w:r>
        <w:t xml:space="preserve"> give me </w:t>
      </w:r>
      <w:r w:rsidRPr="000D2C83">
        <w:rPr>
          <w:b/>
          <w:bCs/>
        </w:rPr>
        <w:t xml:space="preserve">a SQL </w:t>
      </w:r>
      <w:r w:rsidR="00E36488">
        <w:rPr>
          <w:b/>
          <w:bCs/>
        </w:rPr>
        <w:t>query</w:t>
      </w:r>
      <w:r>
        <w:t xml:space="preserve"> that will answer the following. </w:t>
      </w:r>
      <w:r w:rsidR="000D2C83">
        <w:t xml:space="preserve"> </w:t>
      </w:r>
      <w:r>
        <w:t xml:space="preserve">For example, if I ask you to select everyone in the Aviation department that is an hourly employee, I’d turn </w:t>
      </w:r>
      <w:r w:rsidR="0040418D">
        <w:t xml:space="preserve">the following </w:t>
      </w:r>
      <w:r>
        <w:t>in</w:t>
      </w:r>
      <w:r w:rsidR="0040418D">
        <w:t>.</w:t>
      </w:r>
    </w:p>
    <w:p w14:paraId="395DE8E5" w14:textId="77777777" w:rsidR="00B73133" w:rsidRDefault="00B73133" w:rsidP="00B73133">
      <w:pPr>
        <w:pStyle w:val="ListParagraph"/>
      </w:pPr>
    </w:p>
    <w:p w14:paraId="5693D348" w14:textId="77777777" w:rsidR="000D2C83" w:rsidRDefault="00B73133" w:rsidP="00B73133">
      <w:pPr>
        <w:pStyle w:val="ListParagraph"/>
        <w:rPr>
          <w:rFonts w:ascii="Courier New" w:hAnsi="Courier New" w:cs="Courier New"/>
        </w:rPr>
      </w:pPr>
      <w:r w:rsidRPr="00026F3A">
        <w:rPr>
          <w:rFonts w:ascii="Courier New" w:hAnsi="Courier New" w:cs="Courier New"/>
        </w:rPr>
        <w:t xml:space="preserve">select * from </w:t>
      </w:r>
      <w:proofErr w:type="gramStart"/>
      <w:r w:rsidRPr="00026F3A">
        <w:rPr>
          <w:rFonts w:ascii="Courier New" w:hAnsi="Courier New" w:cs="Courier New"/>
        </w:rPr>
        <w:t>employee</w:t>
      </w:r>
      <w:proofErr w:type="gramEnd"/>
    </w:p>
    <w:p w14:paraId="62BC7461" w14:textId="08B2FB9C" w:rsidR="00B73133" w:rsidRDefault="00B73133" w:rsidP="00B73133">
      <w:pPr>
        <w:pStyle w:val="ListParagraph"/>
        <w:rPr>
          <w:rFonts w:ascii="Courier New" w:hAnsi="Courier New" w:cs="Courier New"/>
        </w:rPr>
      </w:pPr>
      <w:r w:rsidRPr="00026F3A">
        <w:rPr>
          <w:rFonts w:ascii="Courier New" w:hAnsi="Courier New" w:cs="Courier New"/>
        </w:rPr>
        <w:t xml:space="preserve">where </w:t>
      </w:r>
      <w:proofErr w:type="spellStart"/>
      <w:r w:rsidRPr="00026F3A">
        <w:rPr>
          <w:rFonts w:ascii="Courier New" w:hAnsi="Courier New" w:cs="Courier New"/>
        </w:rPr>
        <w:t>employee_dept</w:t>
      </w:r>
      <w:proofErr w:type="spellEnd"/>
      <w:r w:rsidRPr="00026F3A">
        <w:rPr>
          <w:rFonts w:ascii="Courier New" w:hAnsi="Courier New" w:cs="Courier New"/>
        </w:rPr>
        <w:t xml:space="preserve"> = ‘</w:t>
      </w:r>
      <w:r w:rsidR="006A0A91" w:rsidRPr="006A0A91">
        <w:rPr>
          <w:rFonts w:ascii="Courier New" w:hAnsi="Courier New" w:cs="Courier New"/>
        </w:rPr>
        <w:t>AVIATION</w:t>
      </w:r>
      <w:r w:rsidR="006A0A91">
        <w:rPr>
          <w:rFonts w:ascii="Courier New" w:hAnsi="Courier New" w:cs="Courier New"/>
        </w:rPr>
        <w:t xml:space="preserve">’ </w:t>
      </w:r>
      <w:r w:rsidRPr="00026F3A">
        <w:rPr>
          <w:rFonts w:ascii="Courier New" w:hAnsi="Courier New" w:cs="Courier New"/>
        </w:rPr>
        <w:t xml:space="preserve">and </w:t>
      </w:r>
      <w:proofErr w:type="spellStart"/>
      <w:r w:rsidR="006A0A91" w:rsidRPr="006A0A91">
        <w:rPr>
          <w:rFonts w:ascii="Courier New" w:hAnsi="Courier New" w:cs="Courier New"/>
        </w:rPr>
        <w:t>salary_or_hourly</w:t>
      </w:r>
      <w:proofErr w:type="spellEnd"/>
      <w:r w:rsidRPr="00026F3A">
        <w:rPr>
          <w:rFonts w:ascii="Courier New" w:hAnsi="Courier New" w:cs="Courier New"/>
        </w:rPr>
        <w:t xml:space="preserve"> = ‘Hourly</w:t>
      </w:r>
      <w:proofErr w:type="gramStart"/>
      <w:r w:rsidRPr="00026F3A">
        <w:rPr>
          <w:rFonts w:ascii="Courier New" w:hAnsi="Courier New" w:cs="Courier New"/>
        </w:rPr>
        <w:t>’;</w:t>
      </w:r>
      <w:proofErr w:type="gramEnd"/>
    </w:p>
    <w:p w14:paraId="440B7733" w14:textId="77777777" w:rsidR="00B7571B" w:rsidRDefault="00B7571B" w:rsidP="00B73133">
      <w:pPr>
        <w:pStyle w:val="ListParagraph"/>
        <w:rPr>
          <w:rFonts w:ascii="Courier New" w:hAnsi="Courier New" w:cs="Courier New"/>
        </w:rPr>
      </w:pPr>
    </w:p>
    <w:p w14:paraId="75165597" w14:textId="3F15D7FA" w:rsidR="00B73133" w:rsidRPr="00026F3A" w:rsidRDefault="00B7571B" w:rsidP="00B73133">
      <w:pPr>
        <w:pStyle w:val="ListParagraph"/>
        <w:rPr>
          <w:rFonts w:ascii="Courier New" w:hAnsi="Courier New" w:cs="Courier New"/>
        </w:rPr>
      </w:pPr>
      <w:r w:rsidRPr="00B7571B">
        <w:rPr>
          <w:rFonts w:ascii="Courier New" w:hAnsi="Courier New" w:cs="Courier New"/>
          <w:noProof/>
        </w:rPr>
        <w:drawing>
          <wp:inline distT="0" distB="0" distL="0" distR="0" wp14:anchorId="7F32C64E" wp14:editId="0F6CE1ED">
            <wp:extent cx="6347115" cy="26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2925" cy="267561"/>
                    </a:xfrm>
                    <a:prstGeom prst="rect">
                      <a:avLst/>
                    </a:prstGeom>
                  </pic:spPr>
                </pic:pic>
              </a:graphicData>
            </a:graphic>
          </wp:inline>
        </w:drawing>
      </w:r>
    </w:p>
    <w:p w14:paraId="72AF0313" w14:textId="77777777" w:rsidR="00B7571B" w:rsidRDefault="00B7571B" w:rsidP="00B73133">
      <w:pPr>
        <w:pStyle w:val="ListParagraph"/>
        <w:rPr>
          <w:b/>
          <w:i/>
          <w:iCs/>
        </w:rPr>
      </w:pPr>
    </w:p>
    <w:p w14:paraId="72C9893F" w14:textId="1F82A98B" w:rsidR="00B73133" w:rsidRDefault="00551563" w:rsidP="00B73133">
      <w:pPr>
        <w:pStyle w:val="ListParagraph"/>
        <w:rPr>
          <w:b/>
          <w:i/>
          <w:iCs/>
        </w:rPr>
      </w:pPr>
      <w:r w:rsidRPr="000D2C83">
        <w:rPr>
          <w:b/>
          <w:i/>
          <w:iCs/>
        </w:rPr>
        <w:t xml:space="preserve">Answer these </w:t>
      </w:r>
      <w:r w:rsidR="00B73133" w:rsidRPr="000D2C83">
        <w:rPr>
          <w:b/>
          <w:i/>
          <w:iCs/>
        </w:rPr>
        <w:t>Questions</w:t>
      </w:r>
      <w:r w:rsidRPr="000D2C83">
        <w:rPr>
          <w:b/>
          <w:i/>
          <w:iCs/>
        </w:rPr>
        <w:t xml:space="preserve"> with SQL:</w:t>
      </w:r>
    </w:p>
    <w:p w14:paraId="4FF351AF" w14:textId="77777777" w:rsidR="000D2C83" w:rsidRPr="000D2C83" w:rsidRDefault="000D2C83" w:rsidP="00B73133">
      <w:pPr>
        <w:pStyle w:val="ListParagraph"/>
        <w:rPr>
          <w:b/>
          <w:i/>
          <w:iCs/>
        </w:rPr>
      </w:pPr>
    </w:p>
    <w:p w14:paraId="38A33830" w14:textId="54C5FE75" w:rsidR="00B73133" w:rsidRDefault="00B73133" w:rsidP="00B73133">
      <w:pPr>
        <w:pStyle w:val="ListParagraph"/>
        <w:numPr>
          <w:ilvl w:val="0"/>
          <w:numId w:val="26"/>
        </w:numPr>
        <w:spacing w:before="0" w:after="0" w:line="240" w:lineRule="auto"/>
      </w:pPr>
      <w:r>
        <w:t xml:space="preserve">Who is a salaried employee that makes less than 100k? </w:t>
      </w:r>
    </w:p>
    <w:p w14:paraId="4ABFB801" w14:textId="5A77FA2E" w:rsidR="00B73133" w:rsidRDefault="00B73133" w:rsidP="00B73133">
      <w:pPr>
        <w:pStyle w:val="ListParagraph"/>
        <w:spacing w:before="0" w:after="0" w:line="240" w:lineRule="auto"/>
      </w:pPr>
    </w:p>
    <w:p w14:paraId="47C5A920" w14:textId="77777777" w:rsidR="0040418D" w:rsidRDefault="0040418D" w:rsidP="00B73133">
      <w:pPr>
        <w:pStyle w:val="ListParagraph"/>
        <w:spacing w:before="0" w:after="0" w:line="240" w:lineRule="auto"/>
      </w:pPr>
    </w:p>
    <w:p w14:paraId="68AF5E7B" w14:textId="761F9838" w:rsidR="00B73133" w:rsidRDefault="00B73133" w:rsidP="00180857">
      <w:pPr>
        <w:pStyle w:val="ListParagraph"/>
        <w:numPr>
          <w:ilvl w:val="0"/>
          <w:numId w:val="26"/>
        </w:numPr>
        <w:spacing w:before="0" w:after="0" w:line="240" w:lineRule="auto"/>
      </w:pPr>
      <w:r>
        <w:t>Of the Hourly employees</w:t>
      </w:r>
      <w:r w:rsidR="00E36488">
        <w:t xml:space="preserve">, </w:t>
      </w:r>
      <w:r>
        <w:t>multiply their typical hours by 50 weeks and hourly rate</w:t>
      </w:r>
      <w:r w:rsidR="00180857">
        <w:t xml:space="preserve"> to create a new column ‘</w:t>
      </w:r>
      <w:proofErr w:type="spellStart"/>
      <w:r w:rsidR="00180857">
        <w:t>estimated_annual_salary</w:t>
      </w:r>
      <w:proofErr w:type="spellEnd"/>
      <w:r w:rsidR="00180857">
        <w:t xml:space="preserve">’, </w:t>
      </w:r>
      <w:r>
        <w:t xml:space="preserve">order </w:t>
      </w:r>
      <w:r w:rsidR="00180857">
        <w:t>employees by</w:t>
      </w:r>
      <w:r>
        <w:t xml:space="preserve"> </w:t>
      </w:r>
      <w:r w:rsidR="00180857">
        <w:t xml:space="preserve">this column from </w:t>
      </w:r>
      <w:r>
        <w:t xml:space="preserve">the largest to </w:t>
      </w:r>
      <w:proofErr w:type="gramStart"/>
      <w:r>
        <w:t>smallest</w:t>
      </w:r>
      <w:proofErr w:type="gramEnd"/>
    </w:p>
    <w:p w14:paraId="5EBD251D" w14:textId="04F6187B" w:rsidR="00B73133" w:rsidRDefault="00B73133" w:rsidP="00B73133">
      <w:pPr>
        <w:spacing w:before="0" w:after="0" w:line="240" w:lineRule="auto"/>
      </w:pPr>
    </w:p>
    <w:p w14:paraId="7015D0B7" w14:textId="77777777" w:rsidR="0040418D" w:rsidRDefault="0040418D" w:rsidP="00B73133">
      <w:pPr>
        <w:spacing w:before="0" w:after="0" w:line="240" w:lineRule="auto"/>
      </w:pPr>
    </w:p>
    <w:p w14:paraId="3B9A9703" w14:textId="26631024" w:rsidR="00B73133" w:rsidRDefault="00B73133" w:rsidP="00386469">
      <w:pPr>
        <w:pStyle w:val="ListParagraph"/>
        <w:numPr>
          <w:ilvl w:val="0"/>
          <w:numId w:val="26"/>
        </w:numPr>
        <w:spacing w:before="0" w:after="0" w:line="240" w:lineRule="auto"/>
      </w:pPr>
      <w:r>
        <w:t xml:space="preserve">Using </w:t>
      </w:r>
      <w:r w:rsidR="00386469">
        <w:t>the LIKE</w:t>
      </w:r>
      <w:r>
        <w:t xml:space="preserve"> </w:t>
      </w:r>
      <w:r w:rsidR="00386469">
        <w:rPr>
          <w:rFonts w:hint="eastAsia"/>
          <w:lang w:eastAsia="zh-CN"/>
        </w:rPr>
        <w:t>operator</w:t>
      </w:r>
      <w:r w:rsidR="00386469">
        <w:t xml:space="preserve"> </w:t>
      </w:r>
      <w:r>
        <w:t>select anyone with a title that contains ‘</w:t>
      </w:r>
      <w:proofErr w:type="gramStart"/>
      <w:r>
        <w:t>OFF</w:t>
      </w:r>
      <w:proofErr w:type="gramEnd"/>
      <w:r>
        <w:t xml:space="preserve">’ </w:t>
      </w:r>
    </w:p>
    <w:p w14:paraId="593836A4" w14:textId="5C9513F5" w:rsidR="00180857" w:rsidRDefault="00180857" w:rsidP="00B73133">
      <w:pPr>
        <w:spacing w:after="160" w:line="259" w:lineRule="auto"/>
      </w:pPr>
    </w:p>
    <w:p w14:paraId="5E2B8ACC" w14:textId="4778AA6C" w:rsidR="00180857" w:rsidRDefault="00180857" w:rsidP="00B73133">
      <w:pPr>
        <w:spacing w:after="160" w:line="259" w:lineRule="auto"/>
      </w:pPr>
    </w:p>
    <w:p w14:paraId="7B2EC3CD" w14:textId="4C1A961E" w:rsidR="00180857" w:rsidRDefault="00180857" w:rsidP="00B73133">
      <w:pPr>
        <w:spacing w:after="160" w:line="259" w:lineRule="auto"/>
      </w:pPr>
    </w:p>
    <w:p w14:paraId="084D3124" w14:textId="1462F7C4" w:rsidR="00180857" w:rsidRDefault="00180857" w:rsidP="00B73133">
      <w:pPr>
        <w:spacing w:after="160" w:line="259" w:lineRule="auto"/>
      </w:pPr>
    </w:p>
    <w:p w14:paraId="33C7CAD5" w14:textId="4670E9F6" w:rsidR="00180857" w:rsidRDefault="00180857" w:rsidP="00B73133">
      <w:pPr>
        <w:spacing w:after="160" w:line="259" w:lineRule="auto"/>
      </w:pPr>
    </w:p>
    <w:p w14:paraId="74CC5190" w14:textId="5D62014A" w:rsidR="00886FE3" w:rsidRDefault="00886FE3" w:rsidP="00B73133">
      <w:pPr>
        <w:spacing w:after="160" w:line="259" w:lineRule="auto"/>
      </w:pPr>
    </w:p>
    <w:p w14:paraId="13D85704" w14:textId="77777777" w:rsidR="00886FE3" w:rsidRDefault="00886FE3" w:rsidP="00B73133">
      <w:pPr>
        <w:spacing w:after="160" w:line="259" w:lineRule="auto"/>
      </w:pPr>
    </w:p>
    <w:p w14:paraId="095113A7" w14:textId="2E904062" w:rsidR="00B73133" w:rsidRDefault="00B73133" w:rsidP="00B73133">
      <w:pPr>
        <w:pStyle w:val="Heading2"/>
      </w:pPr>
      <w:r>
        <w:lastRenderedPageBreak/>
        <w:t xml:space="preserve">Task 2 – Create NYC_ApplicationS_Prep table </w:t>
      </w:r>
    </w:p>
    <w:p w14:paraId="38B5B0DC" w14:textId="20C37475" w:rsidR="00B73133" w:rsidRDefault="00B73133" w:rsidP="00B73133">
      <w:pPr>
        <w:pStyle w:val="Heading3"/>
      </w:pPr>
      <w:r>
        <w:t>Step 1. Create &amp; Load NYC_applications table</w:t>
      </w:r>
    </w:p>
    <w:p w14:paraId="34A0150C" w14:textId="737F592B" w:rsidR="00B73133" w:rsidRDefault="00B73133" w:rsidP="00B73133">
      <w:r>
        <w:t xml:space="preserve">Create and load </w:t>
      </w:r>
      <w:r w:rsidRPr="0068102F">
        <w:t xml:space="preserve">a </w:t>
      </w:r>
      <w:r w:rsidR="0068102F" w:rsidRPr="0068102F">
        <w:t xml:space="preserve">new </w:t>
      </w:r>
      <w:r w:rsidR="0068102F" w:rsidRPr="0068102F">
        <w:rPr>
          <w:rFonts w:hint="eastAsia"/>
          <w:lang w:eastAsia="zh-CN"/>
        </w:rPr>
        <w:t>table</w:t>
      </w:r>
      <w:r w:rsidR="0068102F">
        <w:t xml:space="preserve"> </w:t>
      </w:r>
      <w:proofErr w:type="spellStart"/>
      <w:r>
        <w:rPr>
          <w:b/>
        </w:rPr>
        <w:t>nyc_</w:t>
      </w:r>
      <w:r w:rsidRPr="00026F3A">
        <w:rPr>
          <w:b/>
        </w:rPr>
        <w:t>application</w:t>
      </w:r>
      <w:r>
        <w:rPr>
          <w:b/>
        </w:rPr>
        <w:t>s</w:t>
      </w:r>
      <w:proofErr w:type="spellEnd"/>
      <w:r>
        <w:t xml:space="preserve"> using the </w:t>
      </w:r>
      <w:r w:rsidRPr="00EB7024">
        <w:rPr>
          <w:i/>
          <w:iCs/>
        </w:rPr>
        <w:t>nyc_applications.csv</w:t>
      </w:r>
      <w:r>
        <w:t xml:space="preserve"> dataset. </w:t>
      </w:r>
      <w:r w:rsidR="00A42BBC">
        <w:t xml:space="preserve">Set the </w:t>
      </w:r>
      <w:proofErr w:type="spellStart"/>
      <w:r w:rsidR="00A42BBC">
        <w:t>building_number</w:t>
      </w:r>
      <w:proofErr w:type="spellEnd"/>
      <w:r w:rsidR="00A42BBC">
        <w:t xml:space="preserve"> to text.</w:t>
      </w:r>
      <w:r w:rsidR="009B5F6D">
        <w:t xml:space="preserve"> There should be 10680 records imported.</w:t>
      </w:r>
    </w:p>
    <w:p w14:paraId="5A34382A" w14:textId="722B4A9F" w:rsidR="00097B37" w:rsidRDefault="00B73133" w:rsidP="00097B37">
      <w:pPr>
        <w:pStyle w:val="Heading3"/>
      </w:pPr>
      <w:r w:rsidRPr="00B73133">
        <w:t>Step 2.</w:t>
      </w:r>
      <w:r>
        <w:t xml:space="preserve"> Use </w:t>
      </w:r>
      <w:r w:rsidR="00097B37">
        <w:t>“</w:t>
      </w:r>
      <w:r>
        <w:t>Create Table as Select</w:t>
      </w:r>
      <w:r w:rsidR="00097B37">
        <w:t>”</w:t>
      </w:r>
      <w:r>
        <w:t xml:space="preserve"> to Create  </w:t>
      </w:r>
      <w:r w:rsidRPr="00B73133">
        <w:t>nyc_applications_prep</w:t>
      </w:r>
      <w:r>
        <w:t xml:space="preserve"> </w:t>
      </w:r>
    </w:p>
    <w:p w14:paraId="55349FFC" w14:textId="6B206D52" w:rsidR="00097B37" w:rsidRDefault="00B73133" w:rsidP="00097B37">
      <w:pPr>
        <w:spacing w:before="0" w:after="0" w:line="240" w:lineRule="auto"/>
        <w:jc w:val="both"/>
      </w:pPr>
      <w:r>
        <w:t xml:space="preserve">We are going to create the “PREP” table from </w:t>
      </w:r>
      <w:proofErr w:type="spellStart"/>
      <w:r w:rsidR="00097B37" w:rsidRPr="00097B37">
        <w:rPr>
          <w:b/>
        </w:rPr>
        <w:t>nyc_applications</w:t>
      </w:r>
      <w:proofErr w:type="spellEnd"/>
      <w:r w:rsidR="00097B37">
        <w:t xml:space="preserve"> </w:t>
      </w:r>
      <w:r>
        <w:t xml:space="preserve">by executing the SQL found in </w:t>
      </w:r>
      <w:proofErr w:type="spellStart"/>
      <w:r w:rsidRPr="00097B37">
        <w:rPr>
          <w:i/>
          <w:iCs/>
        </w:rPr>
        <w:t>nyc_prep.sql</w:t>
      </w:r>
      <w:proofErr w:type="spellEnd"/>
      <w:r w:rsidR="00097B37">
        <w:t xml:space="preserve">. </w:t>
      </w:r>
      <w:r>
        <w:t xml:space="preserve">These SQL statements will produce a new </w:t>
      </w:r>
      <w:proofErr w:type="spellStart"/>
      <w:r w:rsidRPr="00B73133">
        <w:rPr>
          <w:b/>
        </w:rPr>
        <w:t>nyc_applications_prep</w:t>
      </w:r>
      <w:proofErr w:type="spellEnd"/>
      <w:r>
        <w:t xml:space="preserve"> table with the correct data types – </w:t>
      </w:r>
      <w:proofErr w:type="gramStart"/>
      <w:r>
        <w:t>i.e.</w:t>
      </w:r>
      <w:proofErr w:type="gramEnd"/>
      <w:r>
        <w:t xml:space="preserve"> doubles and dates, we’ll use this table to answer the following questions. </w:t>
      </w:r>
    </w:p>
    <w:p w14:paraId="560ECB8A" w14:textId="7966DEE0" w:rsidR="00A4628D" w:rsidRDefault="00A4628D" w:rsidP="00097B37">
      <w:pPr>
        <w:spacing w:before="0" w:after="0" w:line="240" w:lineRule="auto"/>
        <w:jc w:val="both"/>
      </w:pPr>
    </w:p>
    <w:p w14:paraId="7A811FF9" w14:textId="72163E32" w:rsidR="00A4628D" w:rsidRDefault="00A4628D" w:rsidP="00097B37">
      <w:pPr>
        <w:spacing w:before="0" w:after="0" w:line="240" w:lineRule="auto"/>
        <w:jc w:val="both"/>
      </w:pPr>
      <w:r>
        <w:t xml:space="preserve">To make sure the table is created </w:t>
      </w:r>
      <w:r>
        <w:rPr>
          <w:rFonts w:hint="eastAsia"/>
          <w:lang w:eastAsia="zh-CN"/>
        </w:rPr>
        <w:t>successfully</w:t>
      </w:r>
      <w:r>
        <w:t>, refresh your schema and you should see something like this:</w:t>
      </w:r>
    </w:p>
    <w:p w14:paraId="6468DAA1" w14:textId="05B15BF3" w:rsidR="00097B37" w:rsidRDefault="00A4628D" w:rsidP="00097B37">
      <w:pPr>
        <w:spacing w:before="0" w:after="0" w:line="240" w:lineRule="auto"/>
        <w:jc w:val="both"/>
      </w:pPr>
      <w:r w:rsidRPr="00A4628D">
        <w:rPr>
          <w:noProof/>
        </w:rPr>
        <w:drawing>
          <wp:inline distT="0" distB="0" distL="0" distR="0" wp14:anchorId="002122CB" wp14:editId="69927A49">
            <wp:extent cx="1917700" cy="736179"/>
            <wp:effectExtent l="0" t="0" r="6350" b="6985"/>
            <wp:docPr id="3"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omputer screen&#10;&#10;Description automatically generated"/>
                    <pic:cNvPicPr/>
                  </pic:nvPicPr>
                  <pic:blipFill>
                    <a:blip r:embed="rId12"/>
                    <a:stretch>
                      <a:fillRect/>
                    </a:stretch>
                  </pic:blipFill>
                  <pic:spPr>
                    <a:xfrm>
                      <a:off x="0" y="0"/>
                      <a:ext cx="1936633" cy="743447"/>
                    </a:xfrm>
                    <a:prstGeom prst="rect">
                      <a:avLst/>
                    </a:prstGeom>
                  </pic:spPr>
                </pic:pic>
              </a:graphicData>
            </a:graphic>
          </wp:inline>
        </w:drawing>
      </w:r>
    </w:p>
    <w:p w14:paraId="628A9444" w14:textId="77777777" w:rsidR="00A4628D" w:rsidRDefault="00A4628D" w:rsidP="00097B37">
      <w:pPr>
        <w:spacing w:before="0" w:after="0" w:line="240" w:lineRule="auto"/>
        <w:jc w:val="both"/>
      </w:pPr>
    </w:p>
    <w:p w14:paraId="4850604B" w14:textId="10A34494" w:rsidR="00B73133" w:rsidRDefault="00B73133" w:rsidP="00097B37">
      <w:pPr>
        <w:spacing w:before="0" w:after="0" w:line="240" w:lineRule="auto"/>
        <w:jc w:val="both"/>
      </w:pPr>
      <w:r>
        <w:t>To double</w:t>
      </w:r>
      <w:r w:rsidR="0068102F">
        <w:t>-</w:t>
      </w:r>
      <w:r>
        <w:t xml:space="preserve">check you can describe the table it should look like this, notice length, width, area </w:t>
      </w:r>
      <w:proofErr w:type="gramStart"/>
      <w:r>
        <w:t>are</w:t>
      </w:r>
      <w:proofErr w:type="gramEnd"/>
      <w:r>
        <w:t xml:space="preserve"> all double</w:t>
      </w:r>
      <w:r w:rsidR="00944A3F">
        <w:t>,</w:t>
      </w:r>
      <w:r>
        <w:t xml:space="preserve"> and data of submission is a date now. </w:t>
      </w:r>
    </w:p>
    <w:p w14:paraId="27019146" w14:textId="77777777" w:rsidR="00551563" w:rsidRDefault="00551563" w:rsidP="00B73133">
      <w:pPr>
        <w:spacing w:before="0" w:after="0" w:line="240" w:lineRule="auto"/>
      </w:pPr>
    </w:p>
    <w:p w14:paraId="459488E3" w14:textId="3AC92161" w:rsidR="00B73133" w:rsidRDefault="003664DC" w:rsidP="00B73133">
      <w:r w:rsidRPr="003664DC">
        <w:rPr>
          <w:noProof/>
        </w:rPr>
        <w:drawing>
          <wp:inline distT="0" distB="0" distL="0" distR="0" wp14:anchorId="51125F54" wp14:editId="48DFF23B">
            <wp:extent cx="3924848" cy="3600953"/>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3924848" cy="3600953"/>
                    </a:xfrm>
                    <a:prstGeom prst="rect">
                      <a:avLst/>
                    </a:prstGeom>
                  </pic:spPr>
                </pic:pic>
              </a:graphicData>
            </a:graphic>
          </wp:inline>
        </w:drawing>
      </w:r>
    </w:p>
    <w:p w14:paraId="51AF6AE5" w14:textId="42E48494" w:rsidR="0087370C" w:rsidRDefault="00B73133" w:rsidP="0068102F">
      <w:pPr>
        <w:jc w:val="both"/>
      </w:pPr>
      <w:r>
        <w:t xml:space="preserve">Using </w:t>
      </w:r>
      <w:proofErr w:type="spellStart"/>
      <w:r w:rsidRPr="00026F3A">
        <w:rPr>
          <w:b/>
        </w:rPr>
        <w:t>nyc_application</w:t>
      </w:r>
      <w:r>
        <w:rPr>
          <w:b/>
        </w:rPr>
        <w:t>s</w:t>
      </w:r>
      <w:r w:rsidRPr="00026F3A">
        <w:rPr>
          <w:b/>
        </w:rPr>
        <w:t>_prep</w:t>
      </w:r>
      <w:proofErr w:type="spellEnd"/>
      <w:r>
        <w:rPr>
          <w:b/>
        </w:rPr>
        <w:t xml:space="preserve"> </w:t>
      </w:r>
      <w:r w:rsidR="00287207">
        <w:t xml:space="preserve">table </w:t>
      </w:r>
      <w:r>
        <w:t xml:space="preserve">to answer the following </w:t>
      </w:r>
      <w:r w:rsidR="002D3358">
        <w:t>questions</w:t>
      </w:r>
      <w:r>
        <w:t xml:space="preserve">. Be sure to </w:t>
      </w:r>
      <w:r w:rsidR="002D3358">
        <w:t>include</w:t>
      </w:r>
      <w:r>
        <w:t xml:space="preserve"> the SQL statement </w:t>
      </w:r>
      <w:r w:rsidR="002D3358">
        <w:t>AND</w:t>
      </w:r>
      <w:r>
        <w:t xml:space="preserve"> </w:t>
      </w:r>
      <w:r w:rsidR="00165A82">
        <w:t>r</w:t>
      </w:r>
      <w:r>
        <w:t xml:space="preserve">esult of each. </w:t>
      </w:r>
    </w:p>
    <w:p w14:paraId="356C5F22" w14:textId="77777777" w:rsidR="0087370C" w:rsidRDefault="0087370C" w:rsidP="0068102F">
      <w:pPr>
        <w:jc w:val="both"/>
      </w:pPr>
    </w:p>
    <w:p w14:paraId="6B971A52" w14:textId="77777777" w:rsidR="0087370C" w:rsidRDefault="0087370C" w:rsidP="0068102F">
      <w:pPr>
        <w:jc w:val="both"/>
      </w:pPr>
    </w:p>
    <w:p w14:paraId="2086E29C" w14:textId="77777777" w:rsidR="0087370C" w:rsidRDefault="0087370C" w:rsidP="0068102F">
      <w:pPr>
        <w:jc w:val="both"/>
      </w:pPr>
    </w:p>
    <w:p w14:paraId="136225E1" w14:textId="77777777" w:rsidR="0087370C" w:rsidRDefault="0087370C" w:rsidP="0068102F">
      <w:pPr>
        <w:jc w:val="both"/>
      </w:pPr>
    </w:p>
    <w:p w14:paraId="27F1B31E" w14:textId="77777777" w:rsidR="0087370C" w:rsidRDefault="0087370C" w:rsidP="0068102F">
      <w:pPr>
        <w:jc w:val="both"/>
      </w:pPr>
    </w:p>
    <w:p w14:paraId="5DDD2E0E" w14:textId="77777777" w:rsidR="0087370C" w:rsidRDefault="0087370C" w:rsidP="0068102F">
      <w:pPr>
        <w:jc w:val="both"/>
      </w:pPr>
    </w:p>
    <w:p w14:paraId="7A7C377C" w14:textId="77777777" w:rsidR="0087370C" w:rsidRDefault="0087370C" w:rsidP="0068102F">
      <w:pPr>
        <w:jc w:val="both"/>
      </w:pPr>
    </w:p>
    <w:p w14:paraId="3AF70DD0" w14:textId="2D68D224" w:rsidR="00551563" w:rsidRDefault="00551563" w:rsidP="0068102F">
      <w:pPr>
        <w:jc w:val="both"/>
      </w:pPr>
      <w:r>
        <w:t xml:space="preserve">Here is an example of what we are looking for: </w:t>
      </w:r>
    </w:p>
    <w:p w14:paraId="292C7EB3" w14:textId="28D29F8C" w:rsidR="00B73133" w:rsidRDefault="00B73133" w:rsidP="0068102F">
      <w:pPr>
        <w:jc w:val="both"/>
      </w:pPr>
      <w:r w:rsidRPr="0087370C">
        <w:rPr>
          <w:b/>
          <w:bCs/>
          <w:i/>
          <w:iCs/>
        </w:rPr>
        <w:t>Example</w:t>
      </w:r>
      <w:r w:rsidR="00551563" w:rsidRPr="0087370C">
        <w:rPr>
          <w:b/>
          <w:bCs/>
          <w:i/>
          <w:iCs/>
        </w:rPr>
        <w:t xml:space="preserve"> Question</w:t>
      </w:r>
      <w:r w:rsidRPr="0087370C">
        <w:rPr>
          <w:b/>
          <w:bCs/>
          <w:i/>
          <w:iCs/>
        </w:rPr>
        <w:t>:</w:t>
      </w:r>
      <w:r>
        <w:t xml:space="preserve"> </w:t>
      </w:r>
      <w:r w:rsidR="00146EC2" w:rsidRPr="00146EC2">
        <w:t>Create a table named 'RES</w:t>
      </w:r>
      <w:r w:rsidR="00146EC2">
        <w:t>00</w:t>
      </w:r>
      <w:r w:rsidR="00146EC2" w:rsidRPr="00146EC2">
        <w:t>' by selecting the top 5 restaurants with the largest roadway seating areas that also serve alcohol. Include their names, addresses, boroughs, and roadway seating areas.</w:t>
      </w:r>
      <w:r w:rsidR="00B36292">
        <w:t xml:space="preserve"> (Not following the format may lead to points off.)</w:t>
      </w:r>
    </w:p>
    <w:p w14:paraId="0AA7453D" w14:textId="73ED84DB" w:rsidR="00B73133" w:rsidRDefault="00B73133" w:rsidP="00B73133">
      <w:r>
        <w:t>SQL:</w:t>
      </w:r>
    </w:p>
    <w:p w14:paraId="06AC023C" w14:textId="7A0EB50C" w:rsidR="00B73133" w:rsidRPr="00026F3A" w:rsidRDefault="00B73133" w:rsidP="00B73133">
      <w:pPr>
        <w:pStyle w:val="Code"/>
        <w:rPr>
          <w:rFonts w:cs="Courier New"/>
        </w:rPr>
      </w:pPr>
      <w:r w:rsidRPr="00026F3A">
        <w:rPr>
          <w:rFonts w:cs="Courier New"/>
          <w:b/>
        </w:rPr>
        <w:t>DROP table if exists</w:t>
      </w:r>
      <w:r w:rsidRPr="00026F3A">
        <w:rPr>
          <w:rFonts w:cs="Courier New"/>
        </w:rPr>
        <w:t xml:space="preserve"> </w:t>
      </w:r>
      <w:proofErr w:type="gramStart"/>
      <w:r w:rsidRPr="00026F3A">
        <w:rPr>
          <w:rFonts w:cs="Courier New"/>
        </w:rPr>
        <w:t>RES00;</w:t>
      </w:r>
      <w:proofErr w:type="gramEnd"/>
    </w:p>
    <w:p w14:paraId="0FDE6FEC" w14:textId="77777777" w:rsidR="00B73133" w:rsidRPr="00026F3A" w:rsidRDefault="00B73133" w:rsidP="00B73133">
      <w:pPr>
        <w:pStyle w:val="Code"/>
        <w:rPr>
          <w:rFonts w:cs="Courier New"/>
        </w:rPr>
      </w:pPr>
      <w:r w:rsidRPr="00026F3A">
        <w:rPr>
          <w:rFonts w:cs="Courier New"/>
          <w:b/>
        </w:rPr>
        <w:t>create table</w:t>
      </w:r>
      <w:r w:rsidRPr="00026F3A">
        <w:rPr>
          <w:rFonts w:cs="Courier New"/>
        </w:rPr>
        <w:t xml:space="preserve"> </w:t>
      </w:r>
      <w:proofErr w:type="gramStart"/>
      <w:r w:rsidRPr="00026F3A">
        <w:rPr>
          <w:rFonts w:cs="Courier New"/>
        </w:rPr>
        <w:t>RES00</w:t>
      </w:r>
      <w:proofErr w:type="gramEnd"/>
    </w:p>
    <w:p w14:paraId="63786615" w14:textId="6E6C3474" w:rsidR="00B73133" w:rsidRPr="00026F3A" w:rsidRDefault="00B73133" w:rsidP="00B73133">
      <w:pPr>
        <w:pStyle w:val="Code"/>
        <w:rPr>
          <w:rFonts w:cs="Courier New"/>
        </w:rPr>
      </w:pPr>
      <w:r>
        <w:rPr>
          <w:rFonts w:cs="Courier New"/>
        </w:rPr>
        <w:t>SELECT</w:t>
      </w:r>
    </w:p>
    <w:p w14:paraId="1CF11A0F" w14:textId="77777777" w:rsidR="00B73133" w:rsidRPr="00026F3A" w:rsidRDefault="00B73133" w:rsidP="00B73133">
      <w:pPr>
        <w:pStyle w:val="Code"/>
        <w:rPr>
          <w:rFonts w:cs="Courier New"/>
        </w:rPr>
      </w:pPr>
      <w:proofErr w:type="spellStart"/>
      <w:r w:rsidRPr="00026F3A">
        <w:rPr>
          <w:rFonts w:cs="Courier New"/>
        </w:rPr>
        <w:t>restaurant_name</w:t>
      </w:r>
      <w:proofErr w:type="spellEnd"/>
      <w:r w:rsidRPr="00026F3A">
        <w:rPr>
          <w:rFonts w:cs="Courier New"/>
        </w:rPr>
        <w:t>,</w:t>
      </w:r>
    </w:p>
    <w:p w14:paraId="68817089" w14:textId="77777777" w:rsidR="00B73133" w:rsidRPr="00026F3A" w:rsidRDefault="00B73133" w:rsidP="00B73133">
      <w:pPr>
        <w:pStyle w:val="Code"/>
        <w:rPr>
          <w:rFonts w:cs="Courier New"/>
        </w:rPr>
      </w:pPr>
      <w:proofErr w:type="spellStart"/>
      <w:r w:rsidRPr="00026F3A">
        <w:rPr>
          <w:rFonts w:cs="Courier New"/>
        </w:rPr>
        <w:t>business_address</w:t>
      </w:r>
      <w:proofErr w:type="spellEnd"/>
      <w:r w:rsidRPr="00026F3A">
        <w:rPr>
          <w:rFonts w:cs="Courier New"/>
        </w:rPr>
        <w:t>,</w:t>
      </w:r>
    </w:p>
    <w:p w14:paraId="48C735B9" w14:textId="77777777" w:rsidR="00B73133" w:rsidRPr="00026F3A" w:rsidRDefault="00B73133" w:rsidP="00B73133">
      <w:pPr>
        <w:pStyle w:val="Code"/>
        <w:rPr>
          <w:rFonts w:cs="Courier New"/>
        </w:rPr>
      </w:pPr>
      <w:r w:rsidRPr="00026F3A">
        <w:rPr>
          <w:rFonts w:cs="Courier New"/>
        </w:rPr>
        <w:t>borough,</w:t>
      </w:r>
    </w:p>
    <w:p w14:paraId="1D64E103" w14:textId="77777777" w:rsidR="00B73133" w:rsidRPr="00026F3A" w:rsidRDefault="00B73133" w:rsidP="00B73133">
      <w:pPr>
        <w:pStyle w:val="Code"/>
        <w:rPr>
          <w:rFonts w:cs="Courier New"/>
        </w:rPr>
      </w:pPr>
      <w:proofErr w:type="spellStart"/>
      <w:r w:rsidRPr="00026F3A">
        <w:rPr>
          <w:rFonts w:cs="Courier New"/>
        </w:rPr>
        <w:t>roadway_dimensions_area</w:t>
      </w:r>
      <w:proofErr w:type="spellEnd"/>
    </w:p>
    <w:p w14:paraId="4218EBA8" w14:textId="77777777" w:rsidR="00B73133" w:rsidRPr="00026F3A" w:rsidRDefault="00B73133" w:rsidP="00B73133">
      <w:pPr>
        <w:pStyle w:val="Code"/>
        <w:rPr>
          <w:rFonts w:cs="Courier New"/>
        </w:rPr>
      </w:pPr>
      <w:r w:rsidRPr="00B73133">
        <w:rPr>
          <w:rFonts w:cs="Courier New"/>
          <w:b/>
        </w:rPr>
        <w:t>from</w:t>
      </w:r>
      <w:r w:rsidRPr="00026F3A">
        <w:rPr>
          <w:rFonts w:cs="Courier New"/>
        </w:rPr>
        <w:t xml:space="preserve"> </w:t>
      </w:r>
      <w:proofErr w:type="spellStart"/>
      <w:r w:rsidRPr="00026F3A">
        <w:rPr>
          <w:rFonts w:cs="Courier New"/>
        </w:rPr>
        <w:t>nyc_applications_prep</w:t>
      </w:r>
      <w:proofErr w:type="spellEnd"/>
    </w:p>
    <w:p w14:paraId="51157561" w14:textId="77777777" w:rsidR="00B73133" w:rsidRPr="00026F3A" w:rsidRDefault="00B73133" w:rsidP="00B73133">
      <w:pPr>
        <w:pStyle w:val="Code"/>
        <w:rPr>
          <w:rFonts w:cs="Courier New"/>
        </w:rPr>
      </w:pPr>
      <w:r w:rsidRPr="00B73133">
        <w:rPr>
          <w:rFonts w:cs="Courier New"/>
          <w:b/>
        </w:rPr>
        <w:t>where</w:t>
      </w:r>
      <w:r w:rsidRPr="00026F3A">
        <w:rPr>
          <w:rFonts w:cs="Courier New"/>
        </w:rPr>
        <w:t xml:space="preserve"> </w:t>
      </w:r>
      <w:proofErr w:type="spellStart"/>
      <w:r w:rsidRPr="00026F3A">
        <w:rPr>
          <w:rFonts w:cs="Courier New"/>
        </w:rPr>
        <w:t>seating_interest_sidewalk</w:t>
      </w:r>
      <w:proofErr w:type="spellEnd"/>
      <w:r w:rsidRPr="00026F3A">
        <w:rPr>
          <w:rFonts w:cs="Courier New"/>
        </w:rPr>
        <w:t xml:space="preserve"> = 'roadway' and </w:t>
      </w:r>
    </w:p>
    <w:p w14:paraId="3F44F2EA" w14:textId="77777777" w:rsidR="00B73133" w:rsidRPr="00026F3A" w:rsidRDefault="00B73133" w:rsidP="00B73133">
      <w:pPr>
        <w:pStyle w:val="Code"/>
        <w:rPr>
          <w:rFonts w:cs="Courier New"/>
        </w:rPr>
      </w:pPr>
      <w:r w:rsidRPr="00026F3A">
        <w:rPr>
          <w:rFonts w:cs="Courier New"/>
        </w:rPr>
        <w:tab/>
      </w:r>
      <w:r w:rsidRPr="00026F3A">
        <w:rPr>
          <w:rFonts w:cs="Courier New"/>
        </w:rPr>
        <w:tab/>
        <w:t xml:space="preserve">   </w:t>
      </w:r>
      <w:proofErr w:type="spellStart"/>
      <w:r w:rsidRPr="00026F3A">
        <w:rPr>
          <w:rFonts w:cs="Courier New"/>
        </w:rPr>
        <w:t>qualify_alcohol</w:t>
      </w:r>
      <w:proofErr w:type="spellEnd"/>
      <w:r w:rsidRPr="00026F3A">
        <w:rPr>
          <w:rFonts w:cs="Courier New"/>
        </w:rPr>
        <w:t xml:space="preserve"> = 'yes'</w:t>
      </w:r>
    </w:p>
    <w:p w14:paraId="5327CB55" w14:textId="77777777" w:rsidR="00B73133" w:rsidRPr="00026F3A" w:rsidRDefault="00B73133" w:rsidP="00B73133">
      <w:pPr>
        <w:pStyle w:val="Code"/>
        <w:rPr>
          <w:rFonts w:cs="Courier New"/>
        </w:rPr>
      </w:pPr>
      <w:r w:rsidRPr="00B73133">
        <w:rPr>
          <w:rFonts w:cs="Courier New"/>
          <w:b/>
        </w:rPr>
        <w:t>order by</w:t>
      </w:r>
      <w:r w:rsidRPr="00026F3A">
        <w:rPr>
          <w:rFonts w:cs="Courier New"/>
        </w:rPr>
        <w:t xml:space="preserve"> </w:t>
      </w:r>
      <w:proofErr w:type="spellStart"/>
      <w:r w:rsidRPr="00026F3A">
        <w:rPr>
          <w:rFonts w:cs="Courier New"/>
        </w:rPr>
        <w:t>roadway_dimensions_area</w:t>
      </w:r>
      <w:proofErr w:type="spellEnd"/>
      <w:r w:rsidRPr="00026F3A">
        <w:rPr>
          <w:rFonts w:cs="Courier New"/>
        </w:rPr>
        <w:t xml:space="preserve"> desc</w:t>
      </w:r>
    </w:p>
    <w:p w14:paraId="38B04AEE" w14:textId="77777777" w:rsidR="00B73133" w:rsidRPr="00026F3A" w:rsidRDefault="00B73133" w:rsidP="00B73133">
      <w:pPr>
        <w:pStyle w:val="Code"/>
        <w:rPr>
          <w:rFonts w:cs="Courier New"/>
        </w:rPr>
      </w:pPr>
      <w:r w:rsidRPr="00B73133">
        <w:rPr>
          <w:rFonts w:cs="Courier New"/>
          <w:b/>
        </w:rPr>
        <w:t>limit</w:t>
      </w:r>
      <w:r w:rsidRPr="00026F3A">
        <w:rPr>
          <w:rFonts w:cs="Courier New"/>
        </w:rPr>
        <w:t xml:space="preserve"> </w:t>
      </w:r>
      <w:proofErr w:type="gramStart"/>
      <w:r w:rsidRPr="00026F3A">
        <w:rPr>
          <w:rFonts w:cs="Courier New"/>
        </w:rPr>
        <w:t>5;</w:t>
      </w:r>
      <w:proofErr w:type="gramEnd"/>
    </w:p>
    <w:p w14:paraId="5E375823" w14:textId="77777777" w:rsidR="00B73133" w:rsidRPr="00026F3A" w:rsidRDefault="00B73133" w:rsidP="00B73133">
      <w:pPr>
        <w:pStyle w:val="Code"/>
        <w:rPr>
          <w:rFonts w:cs="Courier New"/>
        </w:rPr>
      </w:pPr>
    </w:p>
    <w:p w14:paraId="20518AFF" w14:textId="07CD9EE5" w:rsidR="00B73133" w:rsidRPr="00B73133" w:rsidRDefault="00B73133" w:rsidP="00B73133">
      <w:pPr>
        <w:pStyle w:val="Code"/>
        <w:rPr>
          <w:rFonts w:cs="Courier New"/>
        </w:rPr>
      </w:pPr>
      <w:r w:rsidRPr="00026F3A">
        <w:rPr>
          <w:rFonts w:cs="Courier New"/>
          <w:b/>
        </w:rPr>
        <w:t>SELECT *</w:t>
      </w:r>
      <w:r w:rsidRPr="00026F3A">
        <w:rPr>
          <w:rFonts w:cs="Courier New"/>
        </w:rPr>
        <w:t xml:space="preserve"> </w:t>
      </w:r>
      <w:r w:rsidRPr="00B73133">
        <w:rPr>
          <w:rFonts w:cs="Courier New"/>
          <w:b/>
        </w:rPr>
        <w:t xml:space="preserve">from </w:t>
      </w:r>
      <w:proofErr w:type="gramStart"/>
      <w:r w:rsidRPr="00B73133">
        <w:rPr>
          <w:rFonts w:cs="Courier New"/>
          <w:b/>
        </w:rPr>
        <w:t>RES00</w:t>
      </w:r>
      <w:r w:rsidRPr="00026F3A">
        <w:rPr>
          <w:rFonts w:cs="Courier New"/>
        </w:rPr>
        <w:t>;</w:t>
      </w:r>
      <w:proofErr w:type="gramEnd"/>
    </w:p>
    <w:p w14:paraId="1918CDD3" w14:textId="57FA3BDF" w:rsidR="00B73133" w:rsidRDefault="00B73133" w:rsidP="00B73133">
      <w:r>
        <w:t>RESULT:</w:t>
      </w:r>
    </w:p>
    <w:p w14:paraId="12DAD6C4" w14:textId="2D9A0DBD" w:rsidR="00B73133" w:rsidRPr="00026F3A" w:rsidRDefault="0017033E" w:rsidP="00B73133">
      <w:r w:rsidRPr="0017033E">
        <w:rPr>
          <w:noProof/>
        </w:rPr>
        <w:drawing>
          <wp:inline distT="0" distB="0" distL="0" distR="0" wp14:anchorId="0A0DE6B4" wp14:editId="0EC370AB">
            <wp:extent cx="5600700" cy="1036173"/>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4"/>
                    <a:stretch>
                      <a:fillRect/>
                    </a:stretch>
                  </pic:blipFill>
                  <pic:spPr>
                    <a:xfrm>
                      <a:off x="0" y="0"/>
                      <a:ext cx="5600700" cy="1036173"/>
                    </a:xfrm>
                    <a:prstGeom prst="rect">
                      <a:avLst/>
                    </a:prstGeom>
                  </pic:spPr>
                </pic:pic>
              </a:graphicData>
            </a:graphic>
          </wp:inline>
        </w:drawing>
      </w:r>
    </w:p>
    <w:p w14:paraId="07129BDE" w14:textId="4E1254D7" w:rsidR="00551563" w:rsidRDefault="00B73133" w:rsidP="00551563">
      <w:pPr>
        <w:pStyle w:val="Heading3"/>
      </w:pPr>
      <w:r>
        <w:t xml:space="preserve">Result 1 </w:t>
      </w:r>
    </w:p>
    <w:p w14:paraId="40B78BB3" w14:textId="4681B394" w:rsidR="00B73133" w:rsidRDefault="00551563" w:rsidP="00B73133">
      <w:r>
        <w:lastRenderedPageBreak/>
        <w:t xml:space="preserve">Create a table RES01 - Who are the </w:t>
      </w:r>
      <w:r w:rsidR="00B73133">
        <w:t>Top 10 Sidewalk Seating Restaurants (by area) in Manhattan</w:t>
      </w:r>
      <w:proofErr w:type="gramStart"/>
      <w:r w:rsidR="00B73133">
        <w:t>, provide</w:t>
      </w:r>
      <w:proofErr w:type="gramEnd"/>
      <w:r w:rsidR="00B73133">
        <w:t xml:space="preserve"> the name, address, </w:t>
      </w:r>
      <w:r>
        <w:t>borough</w:t>
      </w:r>
      <w:r w:rsidR="00B73133">
        <w:t xml:space="preserve">, sidewalk seating area and whether they serve alcohol or not. </w:t>
      </w:r>
    </w:p>
    <w:p w14:paraId="78D30D41" w14:textId="77777777" w:rsidR="00090E79" w:rsidRDefault="00090E79" w:rsidP="00B73133"/>
    <w:p w14:paraId="5DCA0734" w14:textId="090B0320" w:rsidR="00551563" w:rsidRDefault="00B73133" w:rsidP="00551563">
      <w:pPr>
        <w:pStyle w:val="Heading3"/>
      </w:pPr>
      <w:r>
        <w:t xml:space="preserve">Result 2 </w:t>
      </w:r>
    </w:p>
    <w:p w14:paraId="5C7739CD" w14:textId="4F993CB1" w:rsidR="00B73133" w:rsidRDefault="00551563" w:rsidP="00B73133">
      <w:r>
        <w:t xml:space="preserve">Create a table RES02 </w:t>
      </w:r>
      <w:r w:rsidR="00B73133">
        <w:t>–</w:t>
      </w:r>
      <w:r>
        <w:t xml:space="preserve"> Who are the</w:t>
      </w:r>
      <w:r w:rsidR="00B73133">
        <w:t xml:space="preserve"> Top 10 Brooklyn restaurants that serve alcohol by sidewalk seating area, provide the name, </w:t>
      </w:r>
      <w:r>
        <w:t>borough</w:t>
      </w:r>
      <w:r w:rsidR="00B73133">
        <w:t xml:space="preserve">, address, sidewalk seating area and alcohol. </w:t>
      </w:r>
    </w:p>
    <w:p w14:paraId="64F15D44" w14:textId="77777777" w:rsidR="00B73133" w:rsidRDefault="00B73133" w:rsidP="00B73133"/>
    <w:p w14:paraId="68EFE6F1" w14:textId="77777777" w:rsidR="00551563" w:rsidRDefault="00B73133" w:rsidP="00551563">
      <w:pPr>
        <w:pStyle w:val="Heading3"/>
      </w:pPr>
      <w:r>
        <w:t xml:space="preserve">Result 3 </w:t>
      </w:r>
    </w:p>
    <w:p w14:paraId="1A93D3D8" w14:textId="2673D2C3" w:rsidR="00B73133" w:rsidRDefault="00551563" w:rsidP="00B73133">
      <w:r>
        <w:t>Create a table RES03 –</w:t>
      </w:r>
      <w:r w:rsidR="00B73133">
        <w:t xml:space="preserve"> </w:t>
      </w:r>
      <w:r>
        <w:t xml:space="preserve">Who are the </w:t>
      </w:r>
      <w:r w:rsidR="00B73133">
        <w:t xml:space="preserve">Top 10 Restaurants by sidewalk seating area that serve alcohol </w:t>
      </w:r>
      <w:proofErr w:type="gramStart"/>
      <w:r w:rsidR="00B73133">
        <w:t>and also</w:t>
      </w:r>
      <w:proofErr w:type="gramEnd"/>
      <w:r w:rsidR="00B73133">
        <w:t xml:space="preserve"> contain the word ‘pizza’ </w:t>
      </w:r>
      <w:r w:rsidR="00B469CF">
        <w:rPr>
          <w:lang w:eastAsia="zh-CN"/>
        </w:rPr>
        <w:t xml:space="preserve">(case-insensitive) </w:t>
      </w:r>
      <w:r w:rsidR="00B73133">
        <w:t>in their name, provide the name, address, boro</w:t>
      </w:r>
      <w:r>
        <w:t>ugh</w:t>
      </w:r>
      <w:r w:rsidR="00B73133">
        <w:t xml:space="preserve">, sidewalk seating area and whether they serve alcohol or not. </w:t>
      </w:r>
    </w:p>
    <w:p w14:paraId="3432CCA7" w14:textId="77777777" w:rsidR="00B73133" w:rsidRDefault="00B73133" w:rsidP="00B73133"/>
    <w:p w14:paraId="585457E3" w14:textId="77777777" w:rsidR="00551563" w:rsidRDefault="00B73133" w:rsidP="00551563">
      <w:pPr>
        <w:pStyle w:val="Heading3"/>
      </w:pPr>
      <w:r>
        <w:t>Result 4</w:t>
      </w:r>
    </w:p>
    <w:p w14:paraId="45173620" w14:textId="7351C44A" w:rsidR="00B73133" w:rsidRDefault="00551563" w:rsidP="00B73133">
      <w:r>
        <w:t>Create a table RES04</w:t>
      </w:r>
      <w:r w:rsidR="00B73133">
        <w:t xml:space="preserve"> </w:t>
      </w:r>
      <w:r>
        <w:t xml:space="preserve">- Who are the </w:t>
      </w:r>
      <w:r w:rsidR="00B73133">
        <w:t xml:space="preserve">Bottom 10 Brooklyn restaurants that serve alcohol </w:t>
      </w:r>
      <w:r w:rsidR="00B36292">
        <w:t xml:space="preserve">order </w:t>
      </w:r>
      <w:r w:rsidR="00B73133">
        <w:t xml:space="preserve">by sidewalk seating area above </w:t>
      </w:r>
      <w:r>
        <w:t>0</w:t>
      </w:r>
      <w:r w:rsidR="00B73133">
        <w:t xml:space="preserve">, provide the name, address, sidewalk seating </w:t>
      </w:r>
      <w:r w:rsidR="007B1415">
        <w:t>area,</w:t>
      </w:r>
      <w:r w:rsidR="00B73133">
        <w:t xml:space="preserve"> </w:t>
      </w:r>
      <w:r>
        <w:t>borough and whether they serve alcohol or not</w:t>
      </w:r>
      <w:r w:rsidR="00B73133">
        <w:t>.</w:t>
      </w:r>
    </w:p>
    <w:p w14:paraId="2F6F2393" w14:textId="77777777" w:rsidR="00551563" w:rsidRDefault="00551563" w:rsidP="00B73133"/>
    <w:p w14:paraId="4228E97B" w14:textId="77777777" w:rsidR="00551563" w:rsidRDefault="00B73133" w:rsidP="00551563">
      <w:pPr>
        <w:pStyle w:val="Heading3"/>
      </w:pPr>
      <w:r>
        <w:t xml:space="preserve">Result 5 </w:t>
      </w:r>
    </w:p>
    <w:p w14:paraId="26844DA8" w14:textId="1A44C26D" w:rsidR="00B73133" w:rsidRDefault="00551563" w:rsidP="00B73133">
      <w:r>
        <w:t xml:space="preserve">Create table RES05- Who are the </w:t>
      </w:r>
      <w:r w:rsidR="00B73133">
        <w:t xml:space="preserve">Bottom 10 Sidewalk Seating Restaurants (by sidewalk area above </w:t>
      </w:r>
      <w:r>
        <w:t>0</w:t>
      </w:r>
      <w:r w:rsidR="00B73133">
        <w:t xml:space="preserve">) in Queens, provide the name, address, sidewalk seating area, </w:t>
      </w:r>
      <w:r>
        <w:t>borough, and</w:t>
      </w:r>
      <w:r w:rsidR="00B73133">
        <w:t xml:space="preserve"> whether they serve alcohol or not. </w:t>
      </w:r>
    </w:p>
    <w:p w14:paraId="3CA3EC51" w14:textId="77777777" w:rsidR="00B73133" w:rsidRDefault="00B73133" w:rsidP="00B73133"/>
    <w:p w14:paraId="2E91F915" w14:textId="77777777" w:rsidR="00551563" w:rsidRDefault="00B73133" w:rsidP="00551563">
      <w:pPr>
        <w:pStyle w:val="Heading3"/>
      </w:pPr>
      <w:r>
        <w:t xml:space="preserve">Result 6 </w:t>
      </w:r>
    </w:p>
    <w:p w14:paraId="77ADA16F" w14:textId="7953C2D2" w:rsidR="00B73133" w:rsidRDefault="00551563" w:rsidP="00B73133">
      <w:r>
        <w:t xml:space="preserve">Create table RES06 </w:t>
      </w:r>
      <w:r w:rsidR="006E62D6">
        <w:t>- Who</w:t>
      </w:r>
      <w:r>
        <w:t xml:space="preserve"> are the </w:t>
      </w:r>
      <w:r w:rsidR="00B73133">
        <w:t xml:space="preserve">Top 10 Restaurants by sidewalk seating area in Manhattan that serve alcohol </w:t>
      </w:r>
      <w:proofErr w:type="gramStart"/>
      <w:r w:rsidR="00B73133">
        <w:t>and also</w:t>
      </w:r>
      <w:proofErr w:type="gramEnd"/>
      <w:r w:rsidR="00B73133">
        <w:t xml:space="preserve"> </w:t>
      </w:r>
      <w:r w:rsidR="007B1415">
        <w:t>start with</w:t>
      </w:r>
      <w:r w:rsidR="00B73133">
        <w:t xml:space="preserve"> the word ‘Thai</w:t>
      </w:r>
      <w:r w:rsidR="006E62D6">
        <w:t>’</w:t>
      </w:r>
      <w:r w:rsidR="00B73133">
        <w:t xml:space="preserve"> </w:t>
      </w:r>
      <w:r w:rsidR="007B1415">
        <w:t>(</w:t>
      </w:r>
      <w:r w:rsidR="007B1415">
        <w:rPr>
          <w:lang w:eastAsia="zh-CN"/>
        </w:rPr>
        <w:t>case-insensitive</w:t>
      </w:r>
      <w:r w:rsidR="007B1415">
        <w:t xml:space="preserve">) </w:t>
      </w:r>
      <w:r w:rsidR="00B73133">
        <w:t xml:space="preserve">in their name, provide the name, address, </w:t>
      </w:r>
      <w:r>
        <w:t>borough</w:t>
      </w:r>
      <w:r w:rsidR="00B73133">
        <w:t xml:space="preserve">, sidewalk seating area and whether they serve alcohol or not. </w:t>
      </w:r>
    </w:p>
    <w:p w14:paraId="5B172080" w14:textId="77777777" w:rsidR="00B73133" w:rsidRDefault="00B73133" w:rsidP="00B73133"/>
    <w:p w14:paraId="1234CC49" w14:textId="77777777" w:rsidR="00551563" w:rsidRDefault="00B73133" w:rsidP="00551563">
      <w:pPr>
        <w:pStyle w:val="Heading3"/>
      </w:pPr>
      <w:r>
        <w:t xml:space="preserve">Result 7 </w:t>
      </w:r>
    </w:p>
    <w:p w14:paraId="61FD92AD" w14:textId="69D864B4" w:rsidR="00B73133" w:rsidRDefault="00551563" w:rsidP="00B73133">
      <w:r>
        <w:t>Create table RES07</w:t>
      </w:r>
      <w:r w:rsidR="00B73133">
        <w:t xml:space="preserve"> </w:t>
      </w:r>
      <w:r>
        <w:t xml:space="preserve">– Who are the </w:t>
      </w:r>
      <w:r w:rsidR="00B73133">
        <w:t xml:space="preserve">Top </w:t>
      </w:r>
      <w:r w:rsidR="00E8788B">
        <w:t>5</w:t>
      </w:r>
      <w:r w:rsidR="00B73133">
        <w:t xml:space="preserve"> Restaurants by </w:t>
      </w:r>
      <w:proofErr w:type="spellStart"/>
      <w:r w:rsidR="00B73133">
        <w:t>total_outside</w:t>
      </w:r>
      <w:r w:rsidR="002B581B">
        <w:t>_</w:t>
      </w:r>
      <w:r w:rsidR="00B73133">
        <w:t>area</w:t>
      </w:r>
      <w:proofErr w:type="spellEnd"/>
      <w:r w:rsidR="00B73133">
        <w:t xml:space="preserve"> (</w:t>
      </w:r>
      <w:proofErr w:type="spellStart"/>
      <w:r w:rsidR="00B73133" w:rsidRPr="00026F3A">
        <w:t>sidewalk_dimensions_area</w:t>
      </w:r>
      <w:proofErr w:type="spellEnd"/>
      <w:r w:rsidR="00B73133" w:rsidRPr="00026F3A">
        <w:t xml:space="preserve"> + </w:t>
      </w:r>
      <w:proofErr w:type="spellStart"/>
      <w:r w:rsidR="00B73133" w:rsidRPr="00026F3A">
        <w:t>roadway_dimensions_area</w:t>
      </w:r>
      <w:proofErr w:type="spellEnd"/>
      <w:r w:rsidR="00B73133" w:rsidRPr="00026F3A">
        <w:t xml:space="preserve"> </w:t>
      </w:r>
      <w:r w:rsidR="007D7AE5">
        <w:t>=</w:t>
      </w:r>
      <w:r w:rsidR="00B73133" w:rsidRPr="00026F3A">
        <w:t xml:space="preserve"> </w:t>
      </w:r>
      <w:proofErr w:type="spellStart"/>
      <w:r w:rsidR="00B73133" w:rsidRPr="00026F3A">
        <w:t>total_outside_area</w:t>
      </w:r>
      <w:proofErr w:type="spellEnd"/>
      <w:r w:rsidR="00B73133">
        <w:t>)</w:t>
      </w:r>
      <w:r w:rsidR="00E8788B">
        <w:t>,</w:t>
      </w:r>
      <w:r w:rsidR="00B73133">
        <w:t xml:space="preserve"> provide the name, address, sidewalk seating area, </w:t>
      </w:r>
      <w:proofErr w:type="spellStart"/>
      <w:r w:rsidR="00B73133">
        <w:t>boro</w:t>
      </w:r>
      <w:proofErr w:type="spellEnd"/>
      <w:r w:rsidR="00B73133">
        <w:t>,</w:t>
      </w:r>
      <w:r w:rsidR="00B73133" w:rsidRPr="00026F3A">
        <w:t xml:space="preserve"> </w:t>
      </w:r>
      <w:proofErr w:type="spellStart"/>
      <w:r w:rsidR="00B73133" w:rsidRPr="00026F3A">
        <w:t>roadway_dimensions_</w:t>
      </w:r>
      <w:r w:rsidR="002B581B" w:rsidRPr="00026F3A">
        <w:t>area</w:t>
      </w:r>
      <w:proofErr w:type="spellEnd"/>
      <w:r w:rsidR="002B581B">
        <w:t>, and</w:t>
      </w:r>
      <w:r w:rsidR="00B73133">
        <w:t xml:space="preserve"> whether they</w:t>
      </w:r>
      <w:r w:rsidR="002B581B" w:rsidRPr="002B581B">
        <w:t xml:space="preserve"> serve alcohol or not.</w:t>
      </w:r>
    </w:p>
    <w:p w14:paraId="285269A9" w14:textId="7CAC3130" w:rsidR="0017033E" w:rsidRDefault="0017033E" w:rsidP="00B73133"/>
    <w:p w14:paraId="019857AD" w14:textId="54412FD2" w:rsidR="00331DAE" w:rsidRDefault="00331DAE" w:rsidP="00331DAE">
      <w:pPr>
        <w:pStyle w:val="Heading3"/>
      </w:pPr>
      <w:r>
        <w:t xml:space="preserve">Result 8 </w:t>
      </w:r>
    </w:p>
    <w:p w14:paraId="4C683D7F" w14:textId="4DD09AE0" w:rsidR="00331DAE" w:rsidRDefault="00331DAE" w:rsidP="00A758F4">
      <w:pPr>
        <w:jc w:val="both"/>
      </w:pPr>
      <w:r>
        <w:lastRenderedPageBreak/>
        <w:t>Create table RES0</w:t>
      </w:r>
      <w:r w:rsidR="0094740A">
        <w:t>8</w:t>
      </w:r>
      <w:r>
        <w:t xml:space="preserve"> – Who are Restaurants </w:t>
      </w:r>
      <w:r w:rsidR="00436842">
        <w:t xml:space="preserve">in </w:t>
      </w:r>
      <w:r w:rsidR="00436842" w:rsidRPr="00436842">
        <w:t>Brooklyn</w:t>
      </w:r>
      <w:r w:rsidR="00436842">
        <w:t xml:space="preserve"> </w:t>
      </w:r>
      <w:r w:rsidR="00CE0D4A">
        <w:t xml:space="preserve">that </w:t>
      </w:r>
      <w:r w:rsidR="00F5204D">
        <w:rPr>
          <w:rFonts w:hint="eastAsia"/>
          <w:lang w:eastAsia="zh-CN"/>
        </w:rPr>
        <w:t>report</w:t>
      </w:r>
      <w:r w:rsidR="00F5204D">
        <w:t xml:space="preserve"> </w:t>
      </w:r>
      <w:r w:rsidR="00695462">
        <w:t>‘</w:t>
      </w:r>
      <w:r w:rsidR="00CE0D4A">
        <w:t>both</w:t>
      </w:r>
      <w:r w:rsidR="00695462">
        <w:t>’ in</w:t>
      </w:r>
      <w:r w:rsidR="00CE0D4A">
        <w:t xml:space="preserve"> </w:t>
      </w:r>
      <w:proofErr w:type="spellStart"/>
      <w:r w:rsidR="00695462" w:rsidRPr="00695462">
        <w:t>seating_interest_sidewalk</w:t>
      </w:r>
      <w:proofErr w:type="spellEnd"/>
      <w:r w:rsidR="00A758F4">
        <w:t>,</w:t>
      </w:r>
      <w:r w:rsidR="00CE0D4A">
        <w:t xml:space="preserve"> </w:t>
      </w:r>
      <w:r w:rsidR="00A758F4">
        <w:t xml:space="preserve">but either </w:t>
      </w:r>
      <w:r w:rsidR="00A758F4" w:rsidRPr="00A758F4">
        <w:t>sidewalk seating area</w:t>
      </w:r>
      <w:r w:rsidR="00A758F4">
        <w:t xml:space="preserve"> or </w:t>
      </w:r>
      <w:r w:rsidR="00A758F4" w:rsidRPr="00A758F4">
        <w:t>largest roadway seating area</w:t>
      </w:r>
      <w:r w:rsidR="00A758F4">
        <w:t xml:space="preserve"> is zero, provide the name, address, </w:t>
      </w:r>
      <w:proofErr w:type="spellStart"/>
      <w:r w:rsidR="00A758F4">
        <w:t>boro</w:t>
      </w:r>
      <w:proofErr w:type="spellEnd"/>
      <w:r w:rsidR="00A758F4">
        <w:t>,</w:t>
      </w:r>
      <w:r w:rsidR="00A758F4" w:rsidRPr="00A758F4">
        <w:t xml:space="preserve"> </w:t>
      </w:r>
      <w:r w:rsidR="00A758F4">
        <w:t xml:space="preserve">sidewalk seating area, and </w:t>
      </w:r>
      <w:r w:rsidR="00A758F4" w:rsidRPr="00026F3A">
        <w:t>roadway</w:t>
      </w:r>
      <w:r w:rsidR="00A758F4" w:rsidRPr="00A758F4">
        <w:t xml:space="preserve"> </w:t>
      </w:r>
      <w:r w:rsidR="00A758F4">
        <w:t>seating area</w:t>
      </w:r>
      <w:r w:rsidR="00287163">
        <w:t xml:space="preserve">, sort the results by </w:t>
      </w:r>
      <w:r w:rsidR="00287163" w:rsidRPr="00287163">
        <w:t>sidewalk</w:t>
      </w:r>
      <w:r w:rsidR="00287163">
        <w:t xml:space="preserve"> area in ascending order.</w:t>
      </w:r>
    </w:p>
    <w:p w14:paraId="74E7F280" w14:textId="014F0048" w:rsidR="0017033E" w:rsidRDefault="0017033E" w:rsidP="00B73133"/>
    <w:p w14:paraId="4ECA6D4C" w14:textId="46CFDDB8" w:rsidR="0017033E" w:rsidRDefault="0017033E" w:rsidP="00B73133"/>
    <w:p w14:paraId="2F79AA5F" w14:textId="76E56F6B" w:rsidR="0017033E" w:rsidRDefault="0017033E" w:rsidP="00B73133"/>
    <w:p w14:paraId="71019F02" w14:textId="77777777" w:rsidR="0017033E" w:rsidRDefault="0017033E" w:rsidP="00B73133"/>
    <w:p w14:paraId="696AEA7E" w14:textId="32173B6D" w:rsidR="00890EF1" w:rsidRPr="009463ED" w:rsidRDefault="00890EF1" w:rsidP="009463ED">
      <w:pPr>
        <w:pStyle w:val="Heading1"/>
      </w:pPr>
      <w:r w:rsidRPr="00890EF1">
        <w:t xml:space="preserve">what to turn in! </w:t>
      </w:r>
    </w:p>
    <w:p w14:paraId="45B2DB22" w14:textId="3813DE10" w:rsidR="00890EF1" w:rsidRDefault="00890EF1" w:rsidP="00890EF1">
      <w:pPr>
        <w:rPr>
          <w:i/>
        </w:rPr>
      </w:pPr>
      <w:r>
        <w:rPr>
          <w:i/>
        </w:rPr>
        <w:t xml:space="preserve">Be sure to follow the TASKs diligently! You will need to turn </w:t>
      </w:r>
      <w:r w:rsidRPr="005632EF">
        <w:rPr>
          <w:i/>
        </w:rPr>
        <w:t xml:space="preserve">in </w:t>
      </w:r>
      <w:r w:rsidR="00551563" w:rsidRPr="005632EF">
        <w:rPr>
          <w:b/>
          <w:bCs/>
          <w:i/>
        </w:rPr>
        <w:t>a word document</w:t>
      </w:r>
      <w:r w:rsidR="00551563">
        <w:rPr>
          <w:i/>
        </w:rPr>
        <w:t xml:space="preserve"> with your SQL code </w:t>
      </w:r>
      <w:r w:rsidR="005632EF">
        <w:rPr>
          <w:i/>
        </w:rPr>
        <w:t>AND</w:t>
      </w:r>
      <w:r w:rsidR="00551563">
        <w:rPr>
          <w:i/>
        </w:rPr>
        <w:t xml:space="preserve"> </w:t>
      </w:r>
      <w:r w:rsidR="005632EF">
        <w:rPr>
          <w:i/>
        </w:rPr>
        <w:t>results!</w:t>
      </w:r>
      <w:r>
        <w:rPr>
          <w:i/>
        </w:rPr>
        <w:t xml:space="preserve"> </w:t>
      </w:r>
    </w:p>
    <w:p w14:paraId="46AA4F11" w14:textId="2FEC821A" w:rsidR="00890EF1" w:rsidRPr="009463ED" w:rsidRDefault="00890EF1" w:rsidP="009463ED">
      <w:pPr>
        <w:numPr>
          <w:ilvl w:val="0"/>
          <w:numId w:val="20"/>
        </w:numPr>
        <w:spacing w:before="0" w:after="0" w:line="276" w:lineRule="auto"/>
        <w:contextualSpacing/>
        <w:rPr>
          <w:i/>
        </w:rPr>
      </w:pPr>
      <w:r>
        <w:rPr>
          <w:i/>
        </w:rPr>
        <w:t xml:space="preserve">Your </w:t>
      </w:r>
      <w:r w:rsidR="00551563">
        <w:rPr>
          <w:i/>
        </w:rPr>
        <w:t>project_1</w:t>
      </w:r>
      <w:r>
        <w:rPr>
          <w:i/>
        </w:rPr>
        <w:t>_</w:t>
      </w:r>
      <w:r w:rsidR="00551563">
        <w:rPr>
          <w:i/>
        </w:rPr>
        <w:t xml:space="preserve"> </w:t>
      </w:r>
      <w:r>
        <w:rPr>
          <w:i/>
        </w:rPr>
        <w:t>&lt;</w:t>
      </w:r>
      <w:proofErr w:type="spellStart"/>
      <w:r>
        <w:rPr>
          <w:i/>
        </w:rPr>
        <w:t>your_name</w:t>
      </w:r>
      <w:proofErr w:type="spellEnd"/>
      <w:r>
        <w:rPr>
          <w:i/>
        </w:rPr>
        <w:t>&gt;.</w:t>
      </w:r>
      <w:r w:rsidR="00551563">
        <w:rPr>
          <w:i/>
        </w:rPr>
        <w:t>docx</w:t>
      </w:r>
      <w:r>
        <w:rPr>
          <w:i/>
        </w:rPr>
        <w:t xml:space="preserve"> </w:t>
      </w:r>
    </w:p>
    <w:p w14:paraId="5F399E21" w14:textId="57FB10AD" w:rsidR="00890EF1" w:rsidRDefault="00890EF1" w:rsidP="00890EF1">
      <w:pPr>
        <w:shd w:val="clear" w:color="auto" w:fill="FFFFFF"/>
        <w:spacing w:after="120"/>
        <w:rPr>
          <w:i/>
          <w:color w:val="252525"/>
          <w:sz w:val="21"/>
          <w:szCs w:val="21"/>
        </w:rPr>
      </w:pPr>
      <w:r>
        <w:rPr>
          <w:i/>
          <w:color w:val="252525"/>
          <w:sz w:val="21"/>
          <w:szCs w:val="21"/>
        </w:rPr>
        <w:t>Unlimited resubmissions are allowed up to the deadline for the project</w:t>
      </w:r>
      <w:r w:rsidR="00E03DDE">
        <w:rPr>
          <w:i/>
          <w:color w:val="252525"/>
          <w:sz w:val="21"/>
          <w:szCs w:val="21"/>
        </w:rPr>
        <w:t xml:space="preserve">, note the late assignment policy. </w:t>
      </w:r>
      <w:r w:rsidR="00C5133C" w:rsidRPr="00C5133C">
        <w:rPr>
          <w:i/>
          <w:color w:val="252525"/>
          <w:sz w:val="21"/>
          <w:szCs w:val="21"/>
        </w:rPr>
        <w:t>I DO NOT ACCEPT LATE WORK</w:t>
      </w:r>
      <w:r w:rsidR="00C5133C">
        <w:rPr>
          <w:i/>
          <w:color w:val="252525"/>
          <w:sz w:val="21"/>
          <w:szCs w:val="21"/>
        </w:rPr>
        <w:t>.</w:t>
      </w:r>
    </w:p>
    <w:p w14:paraId="40742E62" w14:textId="77777777" w:rsidR="00890EF1" w:rsidRDefault="00890EF1" w:rsidP="00890EF1">
      <w:pPr>
        <w:pStyle w:val="Heading2"/>
      </w:pPr>
      <w:r>
        <w:t xml:space="preserve">Rubric </w:t>
      </w:r>
    </w:p>
    <w:p w14:paraId="442429A3" w14:textId="77777777" w:rsidR="00890EF1" w:rsidRDefault="00890EF1" w:rsidP="00890EF1">
      <w:pPr>
        <w:shd w:val="clear" w:color="auto" w:fill="FFFFFF"/>
        <w:spacing w:after="120"/>
        <w:rPr>
          <w:i/>
          <w:color w:val="252525"/>
          <w:sz w:val="21"/>
          <w:szCs w:val="21"/>
        </w:rPr>
      </w:pPr>
      <w:r>
        <w:rPr>
          <w:i/>
          <w:color w:val="252525"/>
          <w:sz w:val="21"/>
          <w:szCs w:val="21"/>
        </w:rPr>
        <w:t>Out of a total of 100 points:</w:t>
      </w:r>
    </w:p>
    <w:p w14:paraId="3A5E295B" w14:textId="371D8232" w:rsidR="00890EF1" w:rsidRDefault="00551563" w:rsidP="00890EF1">
      <w:pPr>
        <w:numPr>
          <w:ilvl w:val="0"/>
          <w:numId w:val="21"/>
        </w:numPr>
        <w:spacing w:before="0" w:after="0" w:line="360" w:lineRule="auto"/>
        <w:contextualSpacing/>
        <w:rPr>
          <w:i/>
          <w:color w:val="252525"/>
          <w:sz w:val="21"/>
          <w:szCs w:val="21"/>
        </w:rPr>
      </w:pPr>
      <w:r>
        <w:rPr>
          <w:i/>
          <w:color w:val="252525"/>
          <w:sz w:val="21"/>
          <w:szCs w:val="21"/>
        </w:rPr>
        <w:t xml:space="preserve">Task </w:t>
      </w:r>
      <w:r w:rsidR="00FE7A53">
        <w:rPr>
          <w:i/>
          <w:color w:val="252525"/>
          <w:sz w:val="21"/>
          <w:szCs w:val="21"/>
        </w:rPr>
        <w:t>1:</w:t>
      </w:r>
    </w:p>
    <w:p w14:paraId="4A7D006D" w14:textId="75064E89" w:rsidR="00AD6BF6" w:rsidRDefault="000027D6" w:rsidP="00AD6BF6">
      <w:pPr>
        <w:spacing w:line="276" w:lineRule="auto"/>
        <w:ind w:left="720"/>
        <w:rPr>
          <w:i/>
          <w:color w:val="252525"/>
          <w:sz w:val="21"/>
          <w:szCs w:val="21"/>
        </w:rPr>
      </w:pPr>
      <w:r>
        <w:rPr>
          <w:i/>
          <w:color w:val="252525"/>
          <w:sz w:val="21"/>
          <w:szCs w:val="21"/>
        </w:rPr>
        <w:t>2</w:t>
      </w:r>
      <w:r w:rsidR="00551563">
        <w:rPr>
          <w:i/>
          <w:color w:val="252525"/>
          <w:sz w:val="21"/>
          <w:szCs w:val="21"/>
        </w:rPr>
        <w:t xml:space="preserve">0 </w:t>
      </w:r>
      <w:r w:rsidR="00890EF1">
        <w:rPr>
          <w:i/>
          <w:color w:val="252525"/>
          <w:sz w:val="21"/>
          <w:szCs w:val="21"/>
        </w:rPr>
        <w:t xml:space="preserve">points </w:t>
      </w:r>
      <w:r w:rsidR="00661283">
        <w:rPr>
          <w:i/>
          <w:color w:val="252525"/>
          <w:sz w:val="21"/>
          <w:szCs w:val="21"/>
        </w:rPr>
        <w:t xml:space="preserve">- </w:t>
      </w:r>
      <w:r w:rsidR="00551563">
        <w:rPr>
          <w:i/>
          <w:color w:val="252525"/>
          <w:sz w:val="21"/>
          <w:szCs w:val="21"/>
        </w:rPr>
        <w:t xml:space="preserve">demonstrate that you </w:t>
      </w:r>
      <w:proofErr w:type="gramStart"/>
      <w:r w:rsidR="00551563">
        <w:rPr>
          <w:i/>
          <w:color w:val="252525"/>
          <w:sz w:val="21"/>
          <w:szCs w:val="21"/>
        </w:rPr>
        <w:t>can</w:t>
      </w:r>
      <w:proofErr w:type="gramEnd"/>
      <w:r w:rsidR="00551563">
        <w:rPr>
          <w:i/>
          <w:color w:val="252525"/>
          <w:sz w:val="21"/>
          <w:szCs w:val="21"/>
        </w:rPr>
        <w:t xml:space="preserve"> </w:t>
      </w:r>
    </w:p>
    <w:p w14:paraId="508AD43F" w14:textId="54A607CB" w:rsidR="00AD6BF6" w:rsidRDefault="005134CA" w:rsidP="00AD6BF6">
      <w:pPr>
        <w:pStyle w:val="ListParagraph"/>
        <w:numPr>
          <w:ilvl w:val="0"/>
          <w:numId w:val="28"/>
        </w:numPr>
        <w:spacing w:line="276" w:lineRule="auto"/>
        <w:rPr>
          <w:i/>
          <w:color w:val="252525"/>
          <w:sz w:val="21"/>
          <w:szCs w:val="21"/>
        </w:rPr>
      </w:pPr>
      <w:r>
        <w:rPr>
          <w:i/>
          <w:color w:val="252525"/>
          <w:sz w:val="21"/>
          <w:szCs w:val="21"/>
        </w:rPr>
        <w:t>C</w:t>
      </w:r>
      <w:r w:rsidR="00551563" w:rsidRPr="00AD6BF6">
        <w:rPr>
          <w:i/>
          <w:color w:val="252525"/>
          <w:sz w:val="21"/>
          <w:szCs w:val="21"/>
        </w:rPr>
        <w:t xml:space="preserve">reate the </w:t>
      </w:r>
      <w:proofErr w:type="gramStart"/>
      <w:r w:rsidR="00551563" w:rsidRPr="00AD6BF6">
        <w:rPr>
          <w:i/>
          <w:color w:val="252525"/>
          <w:sz w:val="21"/>
          <w:szCs w:val="21"/>
        </w:rPr>
        <w:t>table</w:t>
      </w:r>
      <w:proofErr w:type="gramEnd"/>
    </w:p>
    <w:p w14:paraId="5A9724C2" w14:textId="27582AE9" w:rsidR="00AD6BF6" w:rsidRDefault="005134CA" w:rsidP="00AD6BF6">
      <w:pPr>
        <w:pStyle w:val="ListParagraph"/>
        <w:numPr>
          <w:ilvl w:val="0"/>
          <w:numId w:val="28"/>
        </w:numPr>
        <w:spacing w:line="276" w:lineRule="auto"/>
        <w:rPr>
          <w:i/>
          <w:color w:val="252525"/>
          <w:sz w:val="21"/>
          <w:szCs w:val="21"/>
        </w:rPr>
      </w:pPr>
      <w:r>
        <w:rPr>
          <w:i/>
          <w:color w:val="252525"/>
          <w:sz w:val="21"/>
          <w:szCs w:val="21"/>
        </w:rPr>
        <w:t>U</w:t>
      </w:r>
      <w:r w:rsidR="00551563" w:rsidRPr="00AD6BF6">
        <w:rPr>
          <w:i/>
          <w:color w:val="252525"/>
          <w:sz w:val="21"/>
          <w:szCs w:val="21"/>
        </w:rPr>
        <w:t xml:space="preserve">se the auto incrementing primary </w:t>
      </w:r>
      <w:proofErr w:type="gramStart"/>
      <w:r w:rsidR="00551563" w:rsidRPr="00AD6BF6">
        <w:rPr>
          <w:i/>
          <w:color w:val="252525"/>
          <w:sz w:val="21"/>
          <w:szCs w:val="21"/>
        </w:rPr>
        <w:t>key</w:t>
      </w:r>
      <w:proofErr w:type="gramEnd"/>
    </w:p>
    <w:p w14:paraId="1A5E0E7C" w14:textId="5F65D2EA" w:rsidR="000027D6" w:rsidRDefault="005134CA" w:rsidP="00AD6BF6">
      <w:pPr>
        <w:pStyle w:val="ListParagraph"/>
        <w:numPr>
          <w:ilvl w:val="0"/>
          <w:numId w:val="28"/>
        </w:numPr>
        <w:spacing w:line="276" w:lineRule="auto"/>
        <w:rPr>
          <w:i/>
          <w:color w:val="252525"/>
          <w:sz w:val="21"/>
          <w:szCs w:val="21"/>
        </w:rPr>
      </w:pPr>
      <w:r>
        <w:rPr>
          <w:i/>
          <w:color w:val="252525"/>
          <w:sz w:val="21"/>
          <w:szCs w:val="21"/>
        </w:rPr>
        <w:t>I</w:t>
      </w:r>
      <w:r w:rsidR="00551563" w:rsidRPr="00AD6BF6">
        <w:rPr>
          <w:i/>
          <w:color w:val="252525"/>
          <w:sz w:val="21"/>
          <w:szCs w:val="21"/>
        </w:rPr>
        <w:t xml:space="preserve">nsert data into the </w:t>
      </w:r>
      <w:proofErr w:type="gramStart"/>
      <w:r w:rsidR="00551563" w:rsidRPr="00AD6BF6">
        <w:rPr>
          <w:i/>
          <w:color w:val="252525"/>
          <w:sz w:val="21"/>
          <w:szCs w:val="21"/>
        </w:rPr>
        <w:t>tabl</w:t>
      </w:r>
      <w:r w:rsidR="000027D6">
        <w:rPr>
          <w:i/>
          <w:color w:val="252525"/>
          <w:sz w:val="21"/>
          <w:szCs w:val="21"/>
        </w:rPr>
        <w:t>e</w:t>
      </w:r>
      <w:proofErr w:type="gramEnd"/>
    </w:p>
    <w:p w14:paraId="49656B6A" w14:textId="5C105AB0" w:rsidR="00890EF1" w:rsidRPr="00AD6BF6" w:rsidRDefault="005134CA" w:rsidP="00AD6BF6">
      <w:pPr>
        <w:pStyle w:val="ListParagraph"/>
        <w:numPr>
          <w:ilvl w:val="0"/>
          <w:numId w:val="28"/>
        </w:numPr>
        <w:spacing w:line="276" w:lineRule="auto"/>
        <w:rPr>
          <w:i/>
          <w:color w:val="252525"/>
          <w:sz w:val="21"/>
          <w:szCs w:val="21"/>
        </w:rPr>
      </w:pPr>
      <w:r>
        <w:rPr>
          <w:i/>
          <w:color w:val="252525"/>
          <w:sz w:val="21"/>
          <w:szCs w:val="21"/>
        </w:rPr>
        <w:t>Q</w:t>
      </w:r>
      <w:r w:rsidR="00551563" w:rsidRPr="00AD6BF6">
        <w:rPr>
          <w:i/>
          <w:color w:val="252525"/>
          <w:sz w:val="21"/>
          <w:szCs w:val="21"/>
        </w:rPr>
        <w:t xml:space="preserve">uery the </w:t>
      </w:r>
      <w:proofErr w:type="gramStart"/>
      <w:r w:rsidR="00551563" w:rsidRPr="00AD6BF6">
        <w:rPr>
          <w:i/>
          <w:color w:val="252525"/>
          <w:sz w:val="21"/>
          <w:szCs w:val="21"/>
        </w:rPr>
        <w:t>result</w:t>
      </w:r>
      <w:proofErr w:type="gramEnd"/>
    </w:p>
    <w:p w14:paraId="6A0DCB52" w14:textId="0050B048" w:rsidR="00890EF1" w:rsidRDefault="00551563" w:rsidP="00890EF1">
      <w:pPr>
        <w:numPr>
          <w:ilvl w:val="0"/>
          <w:numId w:val="21"/>
        </w:numPr>
        <w:spacing w:before="0" w:after="0" w:line="360" w:lineRule="auto"/>
        <w:contextualSpacing/>
        <w:rPr>
          <w:i/>
          <w:color w:val="252525"/>
          <w:sz w:val="21"/>
          <w:szCs w:val="21"/>
        </w:rPr>
      </w:pPr>
      <w:r>
        <w:rPr>
          <w:i/>
          <w:color w:val="252525"/>
          <w:sz w:val="21"/>
          <w:szCs w:val="21"/>
        </w:rPr>
        <w:t xml:space="preserve">Task 2: </w:t>
      </w:r>
    </w:p>
    <w:p w14:paraId="2E79E9E7" w14:textId="63338D0E" w:rsidR="00551563" w:rsidRDefault="000027D6" w:rsidP="00890EF1">
      <w:pPr>
        <w:spacing w:line="360" w:lineRule="auto"/>
        <w:ind w:left="720"/>
        <w:rPr>
          <w:i/>
          <w:color w:val="252525"/>
          <w:sz w:val="21"/>
          <w:szCs w:val="21"/>
        </w:rPr>
      </w:pPr>
      <w:r>
        <w:rPr>
          <w:i/>
          <w:color w:val="252525"/>
          <w:sz w:val="21"/>
          <w:szCs w:val="21"/>
        </w:rPr>
        <w:t>8</w:t>
      </w:r>
      <w:r w:rsidR="0074646C">
        <w:rPr>
          <w:i/>
          <w:color w:val="252525"/>
          <w:sz w:val="21"/>
          <w:szCs w:val="21"/>
        </w:rPr>
        <w:t xml:space="preserve">0 </w:t>
      </w:r>
      <w:r w:rsidR="00551563">
        <w:rPr>
          <w:i/>
          <w:color w:val="252525"/>
          <w:sz w:val="21"/>
          <w:szCs w:val="21"/>
        </w:rPr>
        <w:t xml:space="preserve">points – </w:t>
      </w:r>
      <w:r w:rsidR="00CE5F6C">
        <w:rPr>
          <w:i/>
          <w:color w:val="252525"/>
          <w:sz w:val="21"/>
          <w:szCs w:val="21"/>
        </w:rPr>
        <w:t>10</w:t>
      </w:r>
      <w:r w:rsidR="005632EF">
        <w:rPr>
          <w:i/>
          <w:color w:val="252525"/>
          <w:sz w:val="21"/>
          <w:szCs w:val="21"/>
        </w:rPr>
        <w:t xml:space="preserve"> </w:t>
      </w:r>
      <w:r w:rsidR="00551563">
        <w:rPr>
          <w:i/>
          <w:color w:val="252525"/>
          <w:sz w:val="21"/>
          <w:szCs w:val="21"/>
        </w:rPr>
        <w:t xml:space="preserve">points per result, each result should </w:t>
      </w:r>
      <w:proofErr w:type="gramStart"/>
      <w:r w:rsidR="00551563">
        <w:rPr>
          <w:i/>
          <w:color w:val="252525"/>
          <w:sz w:val="21"/>
          <w:szCs w:val="21"/>
        </w:rPr>
        <w:t>contain</w:t>
      </w:r>
      <w:proofErr w:type="gramEnd"/>
      <w:r w:rsidR="00551563">
        <w:rPr>
          <w:i/>
          <w:color w:val="252525"/>
          <w:sz w:val="21"/>
          <w:szCs w:val="21"/>
        </w:rPr>
        <w:t xml:space="preserve">  </w:t>
      </w:r>
    </w:p>
    <w:p w14:paraId="61AD0261" w14:textId="64954272" w:rsidR="00551563" w:rsidRPr="00A267DF" w:rsidRDefault="00551563" w:rsidP="00A267DF">
      <w:pPr>
        <w:pStyle w:val="ListParagraph"/>
        <w:numPr>
          <w:ilvl w:val="0"/>
          <w:numId w:val="29"/>
        </w:numPr>
        <w:spacing w:line="360" w:lineRule="auto"/>
        <w:rPr>
          <w:i/>
          <w:color w:val="252525"/>
          <w:sz w:val="21"/>
          <w:szCs w:val="21"/>
        </w:rPr>
      </w:pPr>
      <w:r w:rsidRPr="00A267DF">
        <w:rPr>
          <w:i/>
          <w:color w:val="252525"/>
          <w:sz w:val="21"/>
          <w:szCs w:val="21"/>
        </w:rPr>
        <w:t xml:space="preserve">Result </w:t>
      </w:r>
      <w:r w:rsidR="00A267DF" w:rsidRPr="00A267DF">
        <w:rPr>
          <w:rFonts w:hint="eastAsia"/>
          <w:i/>
          <w:color w:val="252525"/>
          <w:sz w:val="21"/>
          <w:szCs w:val="21"/>
          <w:lang w:eastAsia="zh-CN"/>
        </w:rPr>
        <w:t>number</w:t>
      </w:r>
      <w:r w:rsidRPr="00A267DF">
        <w:rPr>
          <w:i/>
          <w:color w:val="252525"/>
          <w:sz w:val="21"/>
          <w:szCs w:val="21"/>
        </w:rPr>
        <w:t xml:space="preserve"> and question </w:t>
      </w:r>
    </w:p>
    <w:p w14:paraId="3834CA8C" w14:textId="45ABEA57" w:rsidR="00551563" w:rsidRPr="00A267DF" w:rsidRDefault="00551563" w:rsidP="00A267DF">
      <w:pPr>
        <w:pStyle w:val="ListParagraph"/>
        <w:numPr>
          <w:ilvl w:val="0"/>
          <w:numId w:val="29"/>
        </w:numPr>
        <w:spacing w:line="360" w:lineRule="auto"/>
        <w:rPr>
          <w:i/>
          <w:color w:val="252525"/>
          <w:sz w:val="21"/>
          <w:szCs w:val="21"/>
        </w:rPr>
      </w:pPr>
      <w:r w:rsidRPr="00A267DF">
        <w:rPr>
          <w:i/>
          <w:color w:val="252525"/>
          <w:sz w:val="21"/>
          <w:szCs w:val="21"/>
        </w:rPr>
        <w:t xml:space="preserve">SQL Drop table if exists </w:t>
      </w:r>
      <w:r w:rsidR="00FE7A53" w:rsidRPr="00A267DF">
        <w:rPr>
          <w:i/>
          <w:color w:val="252525"/>
          <w:sz w:val="21"/>
          <w:szCs w:val="21"/>
        </w:rPr>
        <w:t xml:space="preserve">statement </w:t>
      </w:r>
    </w:p>
    <w:p w14:paraId="2FA7A2BD" w14:textId="35DADBA1" w:rsidR="00551563" w:rsidRPr="00A267DF" w:rsidRDefault="00551563" w:rsidP="00A267DF">
      <w:pPr>
        <w:pStyle w:val="ListParagraph"/>
        <w:numPr>
          <w:ilvl w:val="0"/>
          <w:numId w:val="29"/>
        </w:numPr>
        <w:spacing w:line="360" w:lineRule="auto"/>
        <w:rPr>
          <w:i/>
          <w:color w:val="252525"/>
          <w:sz w:val="21"/>
          <w:szCs w:val="21"/>
        </w:rPr>
      </w:pPr>
      <w:r w:rsidRPr="00A267DF">
        <w:rPr>
          <w:i/>
          <w:color w:val="252525"/>
          <w:sz w:val="21"/>
          <w:szCs w:val="21"/>
        </w:rPr>
        <w:t xml:space="preserve">SQL Create </w:t>
      </w:r>
      <w:r w:rsidR="00FE7A53" w:rsidRPr="00A267DF">
        <w:rPr>
          <w:i/>
          <w:color w:val="252525"/>
          <w:sz w:val="21"/>
          <w:szCs w:val="21"/>
        </w:rPr>
        <w:t>T</w:t>
      </w:r>
      <w:r w:rsidRPr="00A267DF">
        <w:rPr>
          <w:i/>
          <w:color w:val="252525"/>
          <w:sz w:val="21"/>
          <w:szCs w:val="21"/>
        </w:rPr>
        <w:t>able</w:t>
      </w:r>
      <w:r w:rsidR="00FE7A53" w:rsidRPr="00A267DF">
        <w:rPr>
          <w:i/>
          <w:color w:val="252525"/>
          <w:sz w:val="21"/>
          <w:szCs w:val="21"/>
        </w:rPr>
        <w:t xml:space="preserve"> as</w:t>
      </w:r>
      <w:r w:rsidRPr="00A267DF">
        <w:rPr>
          <w:i/>
          <w:color w:val="252525"/>
          <w:sz w:val="21"/>
          <w:szCs w:val="21"/>
        </w:rPr>
        <w:t xml:space="preserve"> Select</w:t>
      </w:r>
      <w:r w:rsidR="00FE7A53" w:rsidRPr="00A267DF">
        <w:rPr>
          <w:i/>
          <w:color w:val="252525"/>
          <w:sz w:val="21"/>
          <w:szCs w:val="21"/>
        </w:rPr>
        <w:t xml:space="preserve"> statement</w:t>
      </w:r>
    </w:p>
    <w:p w14:paraId="205CB04A" w14:textId="2A22120A" w:rsidR="00FE7A53" w:rsidRPr="00A267DF" w:rsidRDefault="00FE7A53" w:rsidP="00A267DF">
      <w:pPr>
        <w:pStyle w:val="ListParagraph"/>
        <w:numPr>
          <w:ilvl w:val="0"/>
          <w:numId w:val="29"/>
        </w:numPr>
        <w:spacing w:line="360" w:lineRule="auto"/>
        <w:rPr>
          <w:i/>
          <w:color w:val="252525"/>
          <w:sz w:val="21"/>
          <w:szCs w:val="21"/>
        </w:rPr>
      </w:pPr>
      <w:r w:rsidRPr="00A267DF">
        <w:rPr>
          <w:i/>
          <w:color w:val="252525"/>
          <w:sz w:val="21"/>
          <w:szCs w:val="21"/>
        </w:rPr>
        <w:t xml:space="preserve">SQL Select * from Result statement </w:t>
      </w:r>
    </w:p>
    <w:p w14:paraId="533EB6D4" w14:textId="1CD22FD5" w:rsidR="00551563" w:rsidRPr="00A267DF" w:rsidRDefault="005134CA" w:rsidP="00A267DF">
      <w:pPr>
        <w:pStyle w:val="ListParagraph"/>
        <w:numPr>
          <w:ilvl w:val="0"/>
          <w:numId w:val="29"/>
        </w:numPr>
        <w:spacing w:line="360" w:lineRule="auto"/>
        <w:rPr>
          <w:i/>
          <w:color w:val="252525"/>
          <w:sz w:val="21"/>
          <w:szCs w:val="21"/>
        </w:rPr>
      </w:pPr>
      <w:r>
        <w:rPr>
          <w:i/>
          <w:color w:val="252525"/>
          <w:sz w:val="21"/>
          <w:szCs w:val="21"/>
        </w:rPr>
        <w:t>C</w:t>
      </w:r>
      <w:r>
        <w:rPr>
          <w:rFonts w:hint="eastAsia"/>
          <w:i/>
          <w:color w:val="252525"/>
          <w:sz w:val="21"/>
          <w:szCs w:val="21"/>
          <w:lang w:eastAsia="zh-CN"/>
        </w:rPr>
        <w:t>orrect</w:t>
      </w:r>
      <w:r>
        <w:rPr>
          <w:i/>
          <w:color w:val="252525"/>
          <w:sz w:val="21"/>
          <w:szCs w:val="21"/>
        </w:rPr>
        <w:t xml:space="preserve"> </w:t>
      </w:r>
      <w:r w:rsidR="00090E79">
        <w:rPr>
          <w:rFonts w:hint="eastAsia"/>
          <w:i/>
          <w:color w:val="252525"/>
          <w:sz w:val="21"/>
          <w:szCs w:val="21"/>
          <w:lang w:eastAsia="zh-CN"/>
        </w:rPr>
        <w:t>table</w:t>
      </w:r>
    </w:p>
    <w:p w14:paraId="0525721C" w14:textId="77777777" w:rsidR="00890EF1" w:rsidRPr="00890EF1" w:rsidRDefault="00890EF1" w:rsidP="00890EF1"/>
    <w:sectPr w:rsidR="00890EF1" w:rsidRPr="00890EF1" w:rsidSect="00551563">
      <w:footerReference w:type="default" r:id="rId15"/>
      <w:footerReference w:type="first" r:id="rId16"/>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BC2A4" w14:textId="77777777" w:rsidR="00915204" w:rsidRDefault="00915204">
      <w:pPr>
        <w:spacing w:after="0" w:line="240" w:lineRule="auto"/>
      </w:pPr>
      <w:r>
        <w:separator/>
      </w:r>
    </w:p>
  </w:endnote>
  <w:endnote w:type="continuationSeparator" w:id="0">
    <w:p w14:paraId="27070E31" w14:textId="77777777" w:rsidR="00915204" w:rsidRDefault="00915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71B7F43E"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3"/>
      <w:tblW w:w="0" w:type="auto"/>
      <w:tblLook w:val="0600" w:firstRow="0" w:lastRow="0" w:firstColumn="0" w:lastColumn="0" w:noHBand="1" w:noVBand="1"/>
    </w:tblPr>
    <w:tblGrid>
      <w:gridCol w:w="2174"/>
      <w:gridCol w:w="2174"/>
      <w:gridCol w:w="2436"/>
    </w:tblGrid>
    <w:tr w:rsidR="00B73133" w:rsidRPr="00E03DDE" w14:paraId="085DA3D7" w14:textId="77777777" w:rsidTr="00E03DDE">
      <w:tc>
        <w:tcPr>
          <w:tcW w:w="2174" w:type="dxa"/>
        </w:tcPr>
        <w:p w14:paraId="64A81490" w14:textId="77777777" w:rsidR="00B73133" w:rsidRPr="00E03DDE" w:rsidRDefault="00B73133" w:rsidP="00E03DDE">
          <w:pPr>
            <w:pStyle w:val="Footer"/>
            <w:rPr>
              <w:color w:val="BFBFBF" w:themeColor="background1" w:themeShade="BF"/>
              <w:sz w:val="20"/>
              <w:szCs w:val="20"/>
            </w:rPr>
          </w:pPr>
          <w:r w:rsidRPr="00E03DDE">
            <w:rPr>
              <w:color w:val="BFBFBF" w:themeColor="background1" w:themeShade="BF"/>
              <w:sz w:val="20"/>
              <w:szCs w:val="20"/>
            </w:rPr>
            <w:fldChar w:fldCharType="begin"/>
          </w:r>
          <w:r w:rsidRPr="00E03DDE">
            <w:rPr>
              <w:color w:val="BFBFBF" w:themeColor="background1" w:themeShade="BF"/>
              <w:sz w:val="20"/>
              <w:szCs w:val="20"/>
            </w:rPr>
            <w:instrText xml:space="preserve"> PAGE   \* MERGEFORMAT </w:instrText>
          </w:r>
          <w:r w:rsidRPr="00E03DDE">
            <w:rPr>
              <w:color w:val="BFBFBF" w:themeColor="background1" w:themeShade="BF"/>
              <w:sz w:val="20"/>
              <w:szCs w:val="20"/>
            </w:rPr>
            <w:fldChar w:fldCharType="separate"/>
          </w:r>
          <w:r w:rsidRPr="00E03DDE">
            <w:rPr>
              <w:b/>
              <w:bCs/>
              <w:noProof/>
              <w:color w:val="BFBFBF" w:themeColor="background1" w:themeShade="BF"/>
              <w:sz w:val="20"/>
              <w:szCs w:val="20"/>
            </w:rPr>
            <w:t>1</w:t>
          </w:r>
          <w:r w:rsidRPr="00E03DDE">
            <w:rPr>
              <w:b/>
              <w:bCs/>
              <w:noProof/>
              <w:color w:val="BFBFBF" w:themeColor="background1" w:themeShade="BF"/>
              <w:sz w:val="20"/>
              <w:szCs w:val="20"/>
            </w:rPr>
            <w:fldChar w:fldCharType="end"/>
          </w:r>
          <w:r w:rsidRPr="00E03DDE">
            <w:rPr>
              <w:b/>
              <w:bCs/>
              <w:color w:val="BFBFBF" w:themeColor="background1" w:themeShade="BF"/>
              <w:sz w:val="20"/>
              <w:szCs w:val="20"/>
            </w:rPr>
            <w:t xml:space="preserve"> </w:t>
          </w:r>
          <w:r w:rsidRPr="00E03DDE">
            <w:rPr>
              <w:color w:val="BFBFBF" w:themeColor="background1" w:themeShade="BF"/>
              <w:sz w:val="20"/>
              <w:szCs w:val="20"/>
            </w:rPr>
            <w:t>|</w:t>
          </w:r>
          <w:r w:rsidRPr="00E03DDE">
            <w:rPr>
              <w:b/>
              <w:bCs/>
              <w:color w:val="BFBFBF" w:themeColor="background1" w:themeShade="BF"/>
              <w:sz w:val="20"/>
              <w:szCs w:val="20"/>
            </w:rPr>
            <w:t xml:space="preserve"> </w:t>
          </w:r>
          <w:r w:rsidRPr="00E03DDE">
            <w:rPr>
              <w:color w:val="BFBFBF" w:themeColor="background1" w:themeShade="BF"/>
              <w:spacing w:val="60"/>
              <w:sz w:val="20"/>
              <w:szCs w:val="20"/>
            </w:rPr>
            <w:t>Page</w:t>
          </w:r>
        </w:p>
      </w:tc>
      <w:tc>
        <w:tcPr>
          <w:tcW w:w="2174" w:type="dxa"/>
        </w:tcPr>
        <w:p w14:paraId="1F29B42D" w14:textId="77777777" w:rsidR="00B73133" w:rsidRPr="00E03DDE" w:rsidRDefault="00B73133" w:rsidP="00E03DDE">
          <w:pPr>
            <w:pStyle w:val="Footer"/>
            <w:rPr>
              <w:color w:val="BFBFBF" w:themeColor="background1" w:themeShade="BF"/>
              <w:sz w:val="20"/>
              <w:szCs w:val="20"/>
            </w:rPr>
          </w:pPr>
        </w:p>
      </w:tc>
      <w:tc>
        <w:tcPr>
          <w:tcW w:w="2436" w:type="dxa"/>
        </w:tcPr>
        <w:p w14:paraId="1DF1F05A" w14:textId="29F4FD54" w:rsidR="00B73133" w:rsidRPr="00E03DDE" w:rsidRDefault="00B73133" w:rsidP="00E03DDE">
          <w:pPr>
            <w:pStyle w:val="Footer"/>
            <w:rPr>
              <w:color w:val="BFBFBF" w:themeColor="background1" w:themeShade="BF"/>
              <w:sz w:val="20"/>
              <w:szCs w:val="20"/>
            </w:rPr>
          </w:pPr>
          <w:r>
            <w:rPr>
              <w:color w:val="BFBFBF" w:themeColor="background1" w:themeShade="BF"/>
              <w:sz w:val="20"/>
              <w:szCs w:val="20"/>
            </w:rPr>
            <w:t xml:space="preserve">Data Management </w:t>
          </w:r>
        </w:p>
      </w:tc>
    </w:tr>
  </w:tbl>
  <w:p w14:paraId="0B632881" w14:textId="77777777" w:rsidR="00F64D51" w:rsidRPr="00E03DDE" w:rsidRDefault="00F64D51" w:rsidP="00E03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5EAD6" w14:textId="77777777" w:rsidR="00915204" w:rsidRDefault="00915204">
      <w:pPr>
        <w:spacing w:after="0" w:line="240" w:lineRule="auto"/>
      </w:pPr>
      <w:r>
        <w:separator/>
      </w:r>
    </w:p>
  </w:footnote>
  <w:footnote w:type="continuationSeparator" w:id="0">
    <w:p w14:paraId="072841E9" w14:textId="77777777" w:rsidR="00915204" w:rsidRDefault="00915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986425"/>
    <w:multiLevelType w:val="hybridMultilevel"/>
    <w:tmpl w:val="78C6E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E72E6D"/>
    <w:multiLevelType w:val="hybridMultilevel"/>
    <w:tmpl w:val="3C668C3C"/>
    <w:lvl w:ilvl="0" w:tplc="B9F21AD2">
      <w:start w:val="70"/>
      <w:numFmt w:val="bullet"/>
      <w:lvlText w:val="-"/>
      <w:lvlJc w:val="left"/>
      <w:pPr>
        <w:ind w:left="1080" w:hanging="360"/>
      </w:pPr>
      <w:rPr>
        <w:rFonts w:ascii="Corbel" w:eastAsiaTheme="minorEastAsia" w:hAnsi="Corbe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BA2EC8"/>
    <w:multiLevelType w:val="multilevel"/>
    <w:tmpl w:val="D1903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C958FF"/>
    <w:multiLevelType w:val="hybridMultilevel"/>
    <w:tmpl w:val="F10CEEA2"/>
    <w:lvl w:ilvl="0" w:tplc="FB9056D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C3C18"/>
    <w:multiLevelType w:val="hybridMultilevel"/>
    <w:tmpl w:val="EB06DA10"/>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3DBA590E"/>
    <w:multiLevelType w:val="hybridMultilevel"/>
    <w:tmpl w:val="67BE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18A0084">
      <w:numFmt w:val="bullet"/>
      <w:lvlText w:val=""/>
      <w:lvlJc w:val="left"/>
      <w:pPr>
        <w:ind w:left="2340" w:hanging="360"/>
      </w:pPr>
      <w:rPr>
        <w:rFonts w:ascii="Wingdings" w:eastAsia="Times New Roman" w:hAnsi="Wingding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92EAE"/>
    <w:multiLevelType w:val="hybridMultilevel"/>
    <w:tmpl w:val="02FE02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5303C"/>
    <w:multiLevelType w:val="multilevel"/>
    <w:tmpl w:val="6EFAD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6566F"/>
    <w:multiLevelType w:val="hybridMultilevel"/>
    <w:tmpl w:val="4D729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93499B"/>
    <w:multiLevelType w:val="multilevel"/>
    <w:tmpl w:val="99583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26225F"/>
    <w:multiLevelType w:val="multilevel"/>
    <w:tmpl w:val="99583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05472873">
    <w:abstractNumId w:val="21"/>
  </w:num>
  <w:num w:numId="2" w16cid:durableId="968976374">
    <w:abstractNumId w:val="12"/>
  </w:num>
  <w:num w:numId="3" w16cid:durableId="2010206828">
    <w:abstractNumId w:val="20"/>
  </w:num>
  <w:num w:numId="4" w16cid:durableId="380327345">
    <w:abstractNumId w:val="13"/>
  </w:num>
  <w:num w:numId="5" w16cid:durableId="1660767566">
    <w:abstractNumId w:val="26"/>
  </w:num>
  <w:num w:numId="6" w16cid:durableId="889459458">
    <w:abstractNumId w:val="27"/>
  </w:num>
  <w:num w:numId="7" w16cid:durableId="1712652903">
    <w:abstractNumId w:val="25"/>
  </w:num>
  <w:num w:numId="8" w16cid:durableId="1264191393">
    <w:abstractNumId w:val="28"/>
  </w:num>
  <w:num w:numId="9" w16cid:durableId="778334149">
    <w:abstractNumId w:val="9"/>
  </w:num>
  <w:num w:numId="10" w16cid:durableId="1407148276">
    <w:abstractNumId w:val="7"/>
  </w:num>
  <w:num w:numId="11" w16cid:durableId="450588580">
    <w:abstractNumId w:val="6"/>
  </w:num>
  <w:num w:numId="12" w16cid:durableId="159204317">
    <w:abstractNumId w:val="5"/>
  </w:num>
  <w:num w:numId="13" w16cid:durableId="1427849143">
    <w:abstractNumId w:val="4"/>
  </w:num>
  <w:num w:numId="14" w16cid:durableId="1160661555">
    <w:abstractNumId w:val="8"/>
  </w:num>
  <w:num w:numId="15" w16cid:durableId="731974623">
    <w:abstractNumId w:val="3"/>
  </w:num>
  <w:num w:numId="16" w16cid:durableId="1565412859">
    <w:abstractNumId w:val="2"/>
  </w:num>
  <w:num w:numId="17" w16cid:durableId="805782523">
    <w:abstractNumId w:val="1"/>
  </w:num>
  <w:num w:numId="18" w16cid:durableId="262539596">
    <w:abstractNumId w:val="0"/>
  </w:num>
  <w:num w:numId="19" w16cid:durableId="670522057">
    <w:abstractNumId w:val="14"/>
  </w:num>
  <w:num w:numId="20" w16cid:durableId="462386883">
    <w:abstractNumId w:val="24"/>
  </w:num>
  <w:num w:numId="21" w16cid:durableId="1981810748">
    <w:abstractNumId w:val="19"/>
  </w:num>
  <w:num w:numId="22" w16cid:durableId="1136608557">
    <w:abstractNumId w:val="23"/>
  </w:num>
  <w:num w:numId="23" w16cid:durableId="1430154632">
    <w:abstractNumId w:val="17"/>
  </w:num>
  <w:num w:numId="24" w16cid:durableId="934896835">
    <w:abstractNumId w:val="15"/>
  </w:num>
  <w:num w:numId="25" w16cid:durableId="624384917">
    <w:abstractNumId w:val="18"/>
  </w:num>
  <w:num w:numId="26" w16cid:durableId="727848229">
    <w:abstractNumId w:val="16"/>
  </w:num>
  <w:num w:numId="27" w16cid:durableId="879974655">
    <w:abstractNumId w:val="11"/>
  </w:num>
  <w:num w:numId="28" w16cid:durableId="805663189">
    <w:abstractNumId w:val="22"/>
  </w:num>
  <w:num w:numId="29" w16cid:durableId="830760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3D"/>
    <w:rsid w:val="000027D6"/>
    <w:rsid w:val="0003094C"/>
    <w:rsid w:val="00041444"/>
    <w:rsid w:val="0005199F"/>
    <w:rsid w:val="00052577"/>
    <w:rsid w:val="00053148"/>
    <w:rsid w:val="000738B2"/>
    <w:rsid w:val="00090E79"/>
    <w:rsid w:val="00097B37"/>
    <w:rsid w:val="00097BCB"/>
    <w:rsid w:val="000D183D"/>
    <w:rsid w:val="000D2C83"/>
    <w:rsid w:val="001040BB"/>
    <w:rsid w:val="00146EC2"/>
    <w:rsid w:val="00165A82"/>
    <w:rsid w:val="0017033E"/>
    <w:rsid w:val="00180857"/>
    <w:rsid w:val="00194DF6"/>
    <w:rsid w:val="00287163"/>
    <w:rsid w:val="00287207"/>
    <w:rsid w:val="002B581B"/>
    <w:rsid w:val="002D3358"/>
    <w:rsid w:val="002E32C5"/>
    <w:rsid w:val="00314AFF"/>
    <w:rsid w:val="00331B67"/>
    <w:rsid w:val="00331DAE"/>
    <w:rsid w:val="00336C2B"/>
    <w:rsid w:val="003664DC"/>
    <w:rsid w:val="00386469"/>
    <w:rsid w:val="0040418D"/>
    <w:rsid w:val="00436842"/>
    <w:rsid w:val="004600A4"/>
    <w:rsid w:val="004A4062"/>
    <w:rsid w:val="004D30BE"/>
    <w:rsid w:val="004E1AED"/>
    <w:rsid w:val="004F486C"/>
    <w:rsid w:val="005134CA"/>
    <w:rsid w:val="00551563"/>
    <w:rsid w:val="005632EF"/>
    <w:rsid w:val="005871AF"/>
    <w:rsid w:val="005B3942"/>
    <w:rsid w:val="005C12A5"/>
    <w:rsid w:val="005F0A1A"/>
    <w:rsid w:val="005F5E46"/>
    <w:rsid w:val="00601F16"/>
    <w:rsid w:val="0063651B"/>
    <w:rsid w:val="00661283"/>
    <w:rsid w:val="0068102F"/>
    <w:rsid w:val="00695462"/>
    <w:rsid w:val="006A0A91"/>
    <w:rsid w:val="006E62D6"/>
    <w:rsid w:val="006F296D"/>
    <w:rsid w:val="00724194"/>
    <w:rsid w:val="0074646C"/>
    <w:rsid w:val="00785F57"/>
    <w:rsid w:val="007B1415"/>
    <w:rsid w:val="007D7AE5"/>
    <w:rsid w:val="008233BB"/>
    <w:rsid w:val="00854332"/>
    <w:rsid w:val="0087370C"/>
    <w:rsid w:val="00886FE3"/>
    <w:rsid w:val="00890EF1"/>
    <w:rsid w:val="00915204"/>
    <w:rsid w:val="00944A3F"/>
    <w:rsid w:val="009463ED"/>
    <w:rsid w:val="0094740A"/>
    <w:rsid w:val="00951CEA"/>
    <w:rsid w:val="009B5F6D"/>
    <w:rsid w:val="009F5952"/>
    <w:rsid w:val="00A1310C"/>
    <w:rsid w:val="00A267DF"/>
    <w:rsid w:val="00A42BBC"/>
    <w:rsid w:val="00A4628D"/>
    <w:rsid w:val="00A758F4"/>
    <w:rsid w:val="00AA6779"/>
    <w:rsid w:val="00AD2753"/>
    <w:rsid w:val="00AD6BF6"/>
    <w:rsid w:val="00AE7E97"/>
    <w:rsid w:val="00B0391B"/>
    <w:rsid w:val="00B12D5C"/>
    <w:rsid w:val="00B36292"/>
    <w:rsid w:val="00B417BE"/>
    <w:rsid w:val="00B469CF"/>
    <w:rsid w:val="00B73133"/>
    <w:rsid w:val="00B7571B"/>
    <w:rsid w:val="00B901CD"/>
    <w:rsid w:val="00BA28F6"/>
    <w:rsid w:val="00BE7090"/>
    <w:rsid w:val="00C078BD"/>
    <w:rsid w:val="00C5133C"/>
    <w:rsid w:val="00C51617"/>
    <w:rsid w:val="00C865FD"/>
    <w:rsid w:val="00CE0D4A"/>
    <w:rsid w:val="00CE5F6C"/>
    <w:rsid w:val="00CE6610"/>
    <w:rsid w:val="00D47A97"/>
    <w:rsid w:val="00D90938"/>
    <w:rsid w:val="00DB378C"/>
    <w:rsid w:val="00DD6256"/>
    <w:rsid w:val="00E03DDE"/>
    <w:rsid w:val="00E36488"/>
    <w:rsid w:val="00E733A4"/>
    <w:rsid w:val="00E8788B"/>
    <w:rsid w:val="00EA2D58"/>
    <w:rsid w:val="00EB7024"/>
    <w:rsid w:val="00EF6456"/>
    <w:rsid w:val="00F37121"/>
    <w:rsid w:val="00F5204D"/>
    <w:rsid w:val="00F64D51"/>
    <w:rsid w:val="00F66D4D"/>
    <w:rsid w:val="00FE7A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FF37E"/>
  <w15:docId w15:val="{EE3AA617-3CB2-461B-A317-B7157856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3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0D183D"/>
    <w:pPr>
      <w:ind w:left="720"/>
      <w:contextualSpacing/>
    </w:pPr>
  </w:style>
  <w:style w:type="paragraph" w:customStyle="1" w:styleId="Code">
    <w:name w:val="Code"/>
    <w:basedOn w:val="Normal"/>
    <w:link w:val="CodeChar"/>
    <w:qFormat/>
    <w:rsid w:val="000D183D"/>
    <w:pPr>
      <w:pBdr>
        <w:top w:val="single" w:sz="4" w:space="1" w:color="auto"/>
        <w:left w:val="single" w:sz="4" w:space="4" w:color="auto"/>
        <w:bottom w:val="single" w:sz="4" w:space="1" w:color="auto"/>
        <w:right w:val="single" w:sz="4" w:space="4" w:color="auto"/>
      </w:pBdr>
    </w:pPr>
    <w:rPr>
      <w:rFonts w:ascii="Courier New" w:hAnsi="Courier New"/>
    </w:rPr>
  </w:style>
  <w:style w:type="table" w:styleId="TableGridLight">
    <w:name w:val="Grid Table Light"/>
    <w:basedOn w:val="TableNormal"/>
    <w:uiPriority w:val="40"/>
    <w:rsid w:val="00E03D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deChar">
    <w:name w:val="Code Char"/>
    <w:basedOn w:val="DefaultParagraphFont"/>
    <w:link w:val="Code"/>
    <w:rsid w:val="000D183D"/>
    <w:rPr>
      <w:rFonts w:ascii="Courier New" w:hAnsi="Courier New"/>
    </w:rPr>
  </w:style>
  <w:style w:type="table" w:styleId="PlainTable3">
    <w:name w:val="Plain Table 3"/>
    <w:basedOn w:val="TableNormal"/>
    <w:uiPriority w:val="43"/>
    <w:rsid w:val="00E03DDE"/>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B73133"/>
    <w:pPr>
      <w:spacing w:before="0" w:after="0" w:line="240" w:lineRule="auto"/>
    </w:pPr>
    <w:rPr>
      <w:rFonts w:ascii="Calibri" w:eastAsia="Calibri" w:hAnsi="Calibri" w:cs="Calibri"/>
      <w:lang w:eastAsia="en-US"/>
    </w:rPr>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6974091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mes\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6B21530-22D5-7647-8C2B-A676B95064B9}">
  <ds:schemaRefs>
    <ds:schemaRef ds:uri="http://schemas.openxmlformats.org/officeDocument/2006/bibliography"/>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TotalTime>
  <Pages>6</Pages>
  <Words>1119</Words>
  <Characters>6065</Characters>
  <Application>Microsoft Office Word</Application>
  <DocSecurity>0</DocSecurity>
  <Lines>288</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Ames</dc:creator>
  <cp:lastModifiedBy>Baldis, Nik</cp:lastModifiedBy>
  <cp:revision>3</cp:revision>
  <dcterms:created xsi:type="dcterms:W3CDTF">2023-09-17T20:08:00Z</dcterms:created>
  <dcterms:modified xsi:type="dcterms:W3CDTF">2023-09-17T20:09:00Z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GrammarlyDocumentId">
    <vt:lpwstr>98e29f874e15a47e989973019ab2e944108aa64f8e9ebdcc9dc02f033a1bc5fc</vt:lpwstr>
  </property>
</Properties>
</file>